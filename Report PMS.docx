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422AC" w:rsidRDefault="00B422AC" w:rsidP="00B422AC">
      <w:pPr>
        <w:jc w:val="center"/>
        <w:rPr>
          <w:rFonts w:ascii="Times New Roman" w:hAnsi="Times New Roman" w:cs="Times New Roman"/>
          <w:b/>
          <w:color w:val="000000"/>
          <w:sz w:val="28"/>
          <w:szCs w:val="28"/>
        </w:rPr>
      </w:pPr>
      <w:bookmarkStart w:id="0" w:name="_GoBack"/>
      <w:bookmarkEnd w:id="0"/>
    </w:p>
    <w:p w:rsidR="00B422AC" w:rsidRDefault="00B422AC" w:rsidP="00B422AC">
      <w:pPr>
        <w:jc w:val="cente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rPr>
          <w:rFonts w:ascii="Times New Roman" w:hAnsi="Times New Roman" w:cs="Times New Roman"/>
          <w:b/>
          <w:color w:val="000000"/>
          <w:sz w:val="28"/>
          <w:szCs w:val="28"/>
        </w:rPr>
      </w:pPr>
    </w:p>
    <w:p w:rsidR="00B422AC" w:rsidRDefault="00B422AC" w:rsidP="00B422AC">
      <w:pPr>
        <w:jc w:val="right"/>
        <w:rPr>
          <w:rFonts w:ascii="Times New Roman" w:hAnsi="Times New Roman" w:cs="Times New Roman"/>
          <w:b/>
          <w:color w:val="000000"/>
          <w:sz w:val="28"/>
          <w:szCs w:val="28"/>
        </w:rPr>
      </w:pPr>
    </w:p>
    <w:p w:rsidR="00B422AC" w:rsidRDefault="00B422AC" w:rsidP="00B422AC">
      <w:pPr>
        <w:jc w:val="center"/>
        <w:rPr>
          <w:rFonts w:ascii="Times New Roman" w:hAnsi="Times New Roman" w:cs="Times New Roman"/>
          <w:b/>
          <w:color w:val="000000"/>
          <w:sz w:val="28"/>
          <w:szCs w:val="28"/>
        </w:rPr>
      </w:pPr>
    </w:p>
    <w:p w:rsidR="006249ED" w:rsidRDefault="006249ED" w:rsidP="0050427D">
      <w:pPr>
        <w:rPr>
          <w:rFonts w:ascii="Times New Roman" w:hAnsi="Times New Roman" w:cs="Times New Roman"/>
          <w:b/>
          <w:color w:val="000000"/>
          <w:sz w:val="28"/>
          <w:szCs w:val="28"/>
        </w:rPr>
      </w:pPr>
    </w:p>
    <w:p w:rsidR="006249ED" w:rsidRDefault="006249ED" w:rsidP="006249ED">
      <w:pPr>
        <w:tabs>
          <w:tab w:val="left" w:pos="6611"/>
        </w:tabs>
        <w:rPr>
          <w:rFonts w:ascii="Times New Roman" w:hAnsi="Times New Roman" w:cs="Times New Roman"/>
          <w:b/>
          <w:color w:val="000000"/>
          <w:sz w:val="28"/>
          <w:szCs w:val="28"/>
        </w:rPr>
      </w:pPr>
      <w:r>
        <w:rPr>
          <w:rFonts w:ascii="Times New Roman" w:hAnsi="Times New Roman" w:cs="Times New Roman"/>
          <w:b/>
          <w:color w:val="000000"/>
          <w:sz w:val="28"/>
          <w:szCs w:val="28"/>
        </w:rPr>
        <w:tab/>
      </w:r>
      <w:r w:rsidRPr="006249ED">
        <w:rPr>
          <w:rFonts w:ascii="Times New Roman" w:hAnsi="Times New Roman" w:cs="Times New Roman"/>
          <w:b/>
          <w:color w:val="000000"/>
          <w:sz w:val="32"/>
          <w:szCs w:val="28"/>
        </w:rPr>
        <w:t xml:space="preserve">CONTENTS  </w:t>
      </w:r>
    </w:p>
    <w:p w:rsidR="006249ED" w:rsidRDefault="006249ED" w:rsidP="00B422AC">
      <w:pPr>
        <w:jc w:val="center"/>
        <w:rPr>
          <w:rFonts w:ascii="Times New Roman" w:hAnsi="Times New Roman" w:cs="Times New Roman"/>
          <w:b/>
          <w:color w:val="000000"/>
          <w:sz w:val="28"/>
          <w:szCs w:val="28"/>
        </w:rPr>
      </w:pPr>
    </w:p>
    <w:p w:rsidR="00B422AC" w:rsidRDefault="00B422AC" w:rsidP="00B422AC">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CONTENTS</w:t>
      </w:r>
    </w:p>
    <w:p w:rsidR="00B422AC" w:rsidRDefault="00B422AC" w:rsidP="00B422AC">
      <w:pPr>
        <w:spacing w:line="360" w:lineRule="auto"/>
        <w:rPr>
          <w:rFonts w:ascii="Times New Roman" w:hAnsi="Times New Roman" w:cs="Times New Roman"/>
          <w:b/>
          <w:color w:val="000000"/>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4060"/>
        <w:gridCol w:w="3212"/>
      </w:tblGrid>
      <w:tr w:rsidR="00B422AC" w:rsidRPr="00BC2C5F" w:rsidTr="00A27CB4">
        <w:trPr>
          <w:trHeight w:val="1384"/>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b/>
                <w:color w:val="000000"/>
                <w:sz w:val="28"/>
                <w:szCs w:val="28"/>
              </w:rPr>
            </w:pPr>
            <w:r w:rsidRPr="00BC2C5F">
              <w:rPr>
                <w:rFonts w:ascii="Times New Roman" w:hAnsi="Times New Roman" w:cs="Times New Roman"/>
                <w:b/>
                <w:color w:val="000000"/>
                <w:sz w:val="28"/>
                <w:szCs w:val="28"/>
              </w:rPr>
              <w:t>S.NO</w:t>
            </w:r>
          </w:p>
        </w:tc>
        <w:tc>
          <w:tcPr>
            <w:tcW w:w="4060" w:type="dxa"/>
            <w:shd w:val="clear" w:color="auto" w:fill="auto"/>
            <w:vAlign w:val="center"/>
          </w:tcPr>
          <w:p w:rsidR="00B422AC" w:rsidRPr="00BC2C5F" w:rsidRDefault="00B422AC" w:rsidP="00A27CB4">
            <w:pPr>
              <w:spacing w:line="360" w:lineRule="auto"/>
              <w:jc w:val="center"/>
              <w:rPr>
                <w:rFonts w:ascii="Times New Roman" w:hAnsi="Times New Roman" w:cs="Times New Roman"/>
                <w:b/>
                <w:color w:val="000000"/>
                <w:sz w:val="28"/>
                <w:szCs w:val="28"/>
              </w:rPr>
            </w:pPr>
            <w:r w:rsidRPr="00BC2C5F">
              <w:rPr>
                <w:rFonts w:ascii="Times New Roman" w:hAnsi="Times New Roman" w:cs="Times New Roman"/>
                <w:b/>
                <w:color w:val="000000"/>
                <w:sz w:val="28"/>
                <w:szCs w:val="28"/>
              </w:rPr>
              <w:t>TOPIC</w:t>
            </w:r>
          </w:p>
        </w:tc>
        <w:tc>
          <w:tcPr>
            <w:tcW w:w="3212" w:type="dxa"/>
            <w:shd w:val="clear" w:color="auto" w:fill="auto"/>
            <w:vAlign w:val="center"/>
          </w:tcPr>
          <w:p w:rsidR="00B422AC" w:rsidRPr="00BC2C5F" w:rsidRDefault="00B422AC" w:rsidP="00A27CB4">
            <w:pPr>
              <w:spacing w:line="360" w:lineRule="auto"/>
              <w:jc w:val="center"/>
              <w:rPr>
                <w:rFonts w:ascii="Times New Roman" w:hAnsi="Times New Roman" w:cs="Times New Roman"/>
                <w:b/>
                <w:color w:val="000000"/>
                <w:sz w:val="28"/>
                <w:szCs w:val="28"/>
              </w:rPr>
            </w:pPr>
            <w:r w:rsidRPr="00BC2C5F">
              <w:rPr>
                <w:rFonts w:ascii="Times New Roman" w:hAnsi="Times New Roman" w:cs="Times New Roman"/>
                <w:b/>
                <w:color w:val="000000"/>
                <w:sz w:val="28"/>
                <w:szCs w:val="28"/>
              </w:rPr>
              <w:t>PAGENO</w:t>
            </w:r>
          </w:p>
        </w:tc>
      </w:tr>
      <w:tr w:rsidR="00B422AC" w:rsidRPr="00BC2C5F" w:rsidTr="00A27CB4">
        <w:trPr>
          <w:trHeight w:val="848"/>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1</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AIM</w:t>
            </w:r>
          </w:p>
        </w:tc>
        <w:tc>
          <w:tcPr>
            <w:tcW w:w="3212" w:type="dxa"/>
            <w:shd w:val="clear" w:color="auto" w:fill="auto"/>
            <w:vAlign w:val="center"/>
          </w:tcPr>
          <w:p w:rsidR="00B422AC" w:rsidRPr="00BC2C5F" w:rsidRDefault="004060DE"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r>
      <w:tr w:rsidR="00B422AC" w:rsidRPr="00BC2C5F" w:rsidTr="00A27CB4">
        <w:trPr>
          <w:trHeight w:val="967"/>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2</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 xml:space="preserve">INTRODUCTION TO </w:t>
            </w:r>
            <w:r w:rsidR="00A27CB4">
              <w:rPr>
                <w:rFonts w:ascii="Times New Roman" w:hAnsi="Times New Roman" w:cs="Times New Roman"/>
                <w:color w:val="000000"/>
                <w:sz w:val="28"/>
                <w:szCs w:val="28"/>
              </w:rPr>
              <w:t>PYTHON</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p>
        </w:tc>
      </w:tr>
      <w:tr w:rsidR="00B422AC" w:rsidRPr="00BC2C5F" w:rsidTr="00A27CB4">
        <w:trPr>
          <w:trHeight w:val="926"/>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3</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INTRODUCTION TO PROJECT</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B422AC" w:rsidRPr="00BC2C5F" w:rsidTr="00A27CB4">
        <w:trPr>
          <w:trHeight w:val="848"/>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4</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REQUIREMENTS</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w:t>
            </w:r>
          </w:p>
        </w:tc>
      </w:tr>
      <w:tr w:rsidR="00B422AC" w:rsidRPr="00BC2C5F" w:rsidTr="00A27CB4">
        <w:trPr>
          <w:trHeight w:val="867"/>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5</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PROJECT ANALYSIS</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B422AC" w:rsidRPr="00BC2C5F" w:rsidTr="00A27CB4">
        <w:trPr>
          <w:trHeight w:val="848"/>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6</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CODING</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13</w:t>
            </w:r>
          </w:p>
        </w:tc>
      </w:tr>
      <w:tr w:rsidR="00B422AC" w:rsidRPr="00BC2C5F" w:rsidTr="00A27CB4">
        <w:trPr>
          <w:trHeight w:val="848"/>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7</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OUTPUT</w:t>
            </w:r>
          </w:p>
        </w:tc>
        <w:tc>
          <w:tcPr>
            <w:tcW w:w="3212" w:type="dxa"/>
            <w:shd w:val="clear" w:color="auto" w:fill="auto"/>
            <w:vAlign w:val="center"/>
          </w:tcPr>
          <w:p w:rsidR="00B422AC" w:rsidRPr="00BC2C5F" w:rsidRDefault="00B85F47"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w:t>
            </w:r>
          </w:p>
        </w:tc>
      </w:tr>
      <w:tr w:rsidR="00B422AC" w:rsidRPr="00BC2C5F" w:rsidTr="00A27CB4">
        <w:trPr>
          <w:trHeight w:val="1469"/>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8</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SUGGESTED IMPROVEMENTS</w:t>
            </w:r>
          </w:p>
        </w:tc>
        <w:tc>
          <w:tcPr>
            <w:tcW w:w="3212" w:type="dxa"/>
            <w:shd w:val="clear" w:color="auto" w:fill="auto"/>
            <w:vAlign w:val="center"/>
          </w:tcPr>
          <w:p w:rsidR="00B422AC" w:rsidRPr="00BC2C5F" w:rsidRDefault="004060DE"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B85F47">
              <w:rPr>
                <w:rFonts w:ascii="Times New Roman" w:hAnsi="Times New Roman" w:cs="Times New Roman"/>
                <w:color w:val="000000"/>
                <w:sz w:val="28"/>
                <w:szCs w:val="28"/>
              </w:rPr>
              <w:t>0</w:t>
            </w:r>
          </w:p>
        </w:tc>
      </w:tr>
      <w:tr w:rsidR="00B422AC" w:rsidRPr="00BC2C5F" w:rsidTr="00A27CB4">
        <w:trPr>
          <w:trHeight w:val="848"/>
        </w:trPr>
        <w:tc>
          <w:tcPr>
            <w:tcW w:w="2362" w:type="dxa"/>
            <w:shd w:val="clear" w:color="auto" w:fill="auto"/>
            <w:vAlign w:val="center"/>
          </w:tcPr>
          <w:p w:rsidR="00B422AC" w:rsidRPr="00BC2C5F" w:rsidRDefault="00B422AC" w:rsidP="00A27CB4">
            <w:pPr>
              <w:spacing w:line="360" w:lineRule="auto"/>
              <w:jc w:val="center"/>
              <w:rPr>
                <w:rFonts w:ascii="Times New Roman" w:hAnsi="Times New Roman" w:cs="Times New Roman"/>
                <w:color w:val="000000"/>
                <w:sz w:val="28"/>
                <w:szCs w:val="28"/>
              </w:rPr>
            </w:pPr>
            <w:r w:rsidRPr="00BC2C5F">
              <w:rPr>
                <w:rFonts w:ascii="Times New Roman" w:hAnsi="Times New Roman" w:cs="Times New Roman"/>
                <w:color w:val="000000"/>
                <w:sz w:val="28"/>
                <w:szCs w:val="28"/>
              </w:rPr>
              <w:t>9</w:t>
            </w:r>
          </w:p>
        </w:tc>
        <w:tc>
          <w:tcPr>
            <w:tcW w:w="4060" w:type="dxa"/>
            <w:shd w:val="clear" w:color="auto" w:fill="auto"/>
            <w:vAlign w:val="bottom"/>
          </w:tcPr>
          <w:p w:rsidR="00B422AC" w:rsidRPr="00BC2C5F" w:rsidRDefault="00B422AC" w:rsidP="00A27CB4">
            <w:pPr>
              <w:spacing w:line="360" w:lineRule="auto"/>
              <w:rPr>
                <w:rFonts w:ascii="Times New Roman" w:hAnsi="Times New Roman" w:cs="Times New Roman"/>
                <w:color w:val="000000"/>
                <w:sz w:val="28"/>
                <w:szCs w:val="28"/>
              </w:rPr>
            </w:pPr>
            <w:r w:rsidRPr="00BC2C5F">
              <w:rPr>
                <w:rFonts w:ascii="Times New Roman" w:hAnsi="Times New Roman" w:cs="Times New Roman"/>
                <w:color w:val="000000"/>
                <w:sz w:val="28"/>
                <w:szCs w:val="28"/>
              </w:rPr>
              <w:t>BIBLIOGRAPHY</w:t>
            </w:r>
          </w:p>
        </w:tc>
        <w:tc>
          <w:tcPr>
            <w:tcW w:w="3212" w:type="dxa"/>
            <w:shd w:val="clear" w:color="auto" w:fill="auto"/>
            <w:vAlign w:val="center"/>
          </w:tcPr>
          <w:p w:rsidR="00B422AC" w:rsidRPr="00BC2C5F" w:rsidRDefault="004060DE" w:rsidP="00A27CB4">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B85F47">
              <w:rPr>
                <w:rFonts w:ascii="Times New Roman" w:hAnsi="Times New Roman" w:cs="Times New Roman"/>
                <w:color w:val="000000"/>
                <w:sz w:val="28"/>
                <w:szCs w:val="28"/>
              </w:rPr>
              <w:t>1</w:t>
            </w:r>
          </w:p>
        </w:tc>
      </w:tr>
    </w:tbl>
    <w:p w:rsidR="00B422AC" w:rsidRDefault="00B422AC" w:rsidP="00B422AC">
      <w:pPr>
        <w:spacing w:after="0" w:line="10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font319"/>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B3579" w:rsidRDefault="00BB3579" w:rsidP="00B422AC">
      <w:pPr>
        <w:spacing w:after="0" w:line="100" w:lineRule="atLeast"/>
        <w:jc w:val="center"/>
        <w:rPr>
          <w:rFonts w:ascii="Times New Roman" w:hAnsi="Times New Roman" w:cs="Times New Roman"/>
          <w:b/>
          <w:bCs/>
          <w:color w:val="000000"/>
          <w:sz w:val="28"/>
          <w:szCs w:val="28"/>
        </w:rPr>
      </w:pPr>
    </w:p>
    <w:p w:rsidR="00BB3579" w:rsidRDefault="00BB3579" w:rsidP="00B422AC">
      <w:pPr>
        <w:spacing w:after="0" w:line="100" w:lineRule="atLeast"/>
        <w:jc w:val="center"/>
        <w:rPr>
          <w:rFonts w:ascii="Times New Roman" w:hAnsi="Times New Roman" w:cs="Times New Roman"/>
          <w:b/>
          <w:bCs/>
          <w:color w:val="000000"/>
          <w:sz w:val="28"/>
          <w:szCs w:val="28"/>
        </w:rPr>
      </w:pPr>
    </w:p>
    <w:p w:rsidR="00BB3579" w:rsidRDefault="00BB3579"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B422AC" w:rsidRDefault="00B422AC" w:rsidP="00B422AC">
      <w:pPr>
        <w:spacing w:after="0" w:line="100" w:lineRule="atLeast"/>
        <w:jc w:val="center"/>
        <w:rPr>
          <w:rFonts w:ascii="Times New Roman" w:hAnsi="Times New Roman" w:cs="Times New Roman"/>
          <w:b/>
          <w:bCs/>
          <w:color w:val="000000"/>
          <w:sz w:val="28"/>
          <w:szCs w:val="28"/>
        </w:rPr>
      </w:pPr>
    </w:p>
    <w:p w:rsidR="006249ED" w:rsidRDefault="00A71827" w:rsidP="00A71827">
      <w:pPr>
        <w:tabs>
          <w:tab w:val="left" w:pos="195"/>
        </w:tabs>
        <w:spacing w:after="0" w:line="10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rsidR="00BB3579" w:rsidRDefault="00BB3579" w:rsidP="00A71827">
      <w:pPr>
        <w:tabs>
          <w:tab w:val="left" w:pos="195"/>
        </w:tabs>
        <w:spacing w:after="0" w:line="100" w:lineRule="atLeast"/>
        <w:rPr>
          <w:rFonts w:ascii="Times New Roman" w:hAnsi="Times New Roman" w:cs="Times New Roman"/>
          <w:b/>
          <w:bCs/>
          <w:color w:val="000000"/>
          <w:sz w:val="28"/>
          <w:szCs w:val="28"/>
        </w:rPr>
      </w:pPr>
    </w:p>
    <w:p w:rsidR="006249ED" w:rsidRDefault="006249ED" w:rsidP="00A71827">
      <w:pPr>
        <w:tabs>
          <w:tab w:val="left" w:pos="195"/>
        </w:tabs>
        <w:spacing w:after="0" w:line="100" w:lineRule="atLeast"/>
        <w:rPr>
          <w:rFonts w:ascii="Times New Roman" w:hAnsi="Times New Roman" w:cs="Times New Roman"/>
          <w:b/>
          <w:bCs/>
          <w:color w:val="000000"/>
          <w:sz w:val="28"/>
          <w:szCs w:val="28"/>
        </w:rPr>
      </w:pPr>
    </w:p>
    <w:p w:rsidR="006249ED" w:rsidRDefault="006249ED" w:rsidP="00A71827">
      <w:pPr>
        <w:tabs>
          <w:tab w:val="left" w:pos="195"/>
        </w:tabs>
        <w:spacing w:after="0" w:line="100" w:lineRule="atLeast"/>
        <w:rPr>
          <w:rFonts w:ascii="Times New Roman" w:hAnsi="Times New Roman" w:cs="Times New Roman"/>
          <w:b/>
          <w:bCs/>
          <w:color w:val="000000"/>
          <w:sz w:val="28"/>
          <w:szCs w:val="28"/>
        </w:rPr>
      </w:pPr>
    </w:p>
    <w:p w:rsidR="00B422AC" w:rsidRDefault="00A71827" w:rsidP="00B85F47">
      <w:pPr>
        <w:tabs>
          <w:tab w:val="left" w:pos="195"/>
        </w:tabs>
        <w:spacing w:after="0" w:line="100" w:lineRule="atLeast"/>
        <w:jc w:val="right"/>
        <w:rPr>
          <w:rFonts w:ascii="Times New Roman" w:hAnsi="Times New Roman" w:cs="Times New Roman"/>
          <w:b/>
          <w:bCs/>
          <w:color w:val="000000"/>
          <w:sz w:val="28"/>
          <w:szCs w:val="28"/>
        </w:rPr>
      </w:pPr>
      <w:r w:rsidRPr="006249ED">
        <w:rPr>
          <w:rFonts w:ascii="Times New Roman" w:hAnsi="Times New Roman" w:cs="Times New Roman"/>
          <w:b/>
          <w:bCs/>
          <w:color w:val="000000"/>
          <w:sz w:val="32"/>
          <w:szCs w:val="28"/>
        </w:rPr>
        <w:t>AIM</w:t>
      </w:r>
    </w:p>
    <w:p w:rsidR="006249ED" w:rsidRDefault="006249ED" w:rsidP="00BB3579">
      <w:pPr>
        <w:spacing w:after="0" w:line="100" w:lineRule="atLeast"/>
        <w:jc w:val="center"/>
        <w:rPr>
          <w:rFonts w:ascii="Times New Roman" w:hAnsi="Times New Roman" w:cs="Times New Roman"/>
          <w:b/>
          <w:bCs/>
          <w:color w:val="000000"/>
          <w:sz w:val="28"/>
          <w:szCs w:val="28"/>
        </w:rPr>
      </w:pPr>
    </w:p>
    <w:p w:rsidR="004D6E1F" w:rsidRDefault="004D6E1F" w:rsidP="004D6E1F">
      <w:pPr>
        <w:spacing w:after="0" w:line="100" w:lineRule="atLeast"/>
        <w:jc w:val="center"/>
        <w:rPr>
          <w:rFonts w:ascii="Times New Roman" w:hAnsi="Times New Roman" w:cs="Times New Roman"/>
          <w:b/>
          <w:bCs/>
          <w:color w:val="000000"/>
          <w:sz w:val="32"/>
          <w:szCs w:val="28"/>
        </w:rPr>
      </w:pPr>
    </w:p>
    <w:p w:rsidR="004D6E1F" w:rsidRPr="007A19A1" w:rsidRDefault="004D6E1F" w:rsidP="00B85F47">
      <w:pPr>
        <w:spacing w:after="0" w:line="360" w:lineRule="auto"/>
        <w:jc w:val="center"/>
        <w:rPr>
          <w:rFonts w:ascii="Times New Roman" w:hAnsi="Times New Roman" w:cs="Times New Roman"/>
          <w:b/>
          <w:bCs/>
          <w:color w:val="000000"/>
          <w:sz w:val="32"/>
          <w:szCs w:val="28"/>
        </w:rPr>
      </w:pPr>
      <w:r w:rsidRPr="007A19A1">
        <w:rPr>
          <w:rFonts w:ascii="Times New Roman" w:hAnsi="Times New Roman" w:cs="Times New Roman"/>
          <w:b/>
          <w:bCs/>
          <w:color w:val="000000"/>
          <w:sz w:val="32"/>
          <w:szCs w:val="28"/>
        </w:rPr>
        <w:lastRenderedPageBreak/>
        <w:t>AIM</w:t>
      </w:r>
    </w:p>
    <w:p w:rsidR="006249ED" w:rsidRDefault="006249ED" w:rsidP="00B85F47">
      <w:pPr>
        <w:spacing w:after="0" w:line="360" w:lineRule="auto"/>
        <w:jc w:val="both"/>
        <w:rPr>
          <w:rFonts w:ascii="Times New Roman" w:hAnsi="Times New Roman" w:cs="Times New Roman"/>
          <w:b/>
          <w:bCs/>
          <w:color w:val="000000"/>
          <w:sz w:val="28"/>
          <w:szCs w:val="28"/>
        </w:rPr>
      </w:pPr>
    </w:p>
    <w:p w:rsidR="00BB3579" w:rsidRPr="00F94407" w:rsidRDefault="00BB3579" w:rsidP="00B85F47">
      <w:pPr>
        <w:spacing w:after="0" w:line="360" w:lineRule="auto"/>
        <w:jc w:val="both"/>
        <w:rPr>
          <w:rFonts w:ascii="Times New Roman" w:hAnsi="Times New Roman" w:cs="Times New Roman"/>
          <w:sz w:val="30"/>
          <w:szCs w:val="30"/>
        </w:rPr>
      </w:pPr>
      <w:r w:rsidRPr="00F94407">
        <w:rPr>
          <w:rFonts w:ascii="Times New Roman" w:hAnsi="Times New Roman" w:cs="Times New Roman"/>
          <w:sz w:val="30"/>
          <w:szCs w:val="30"/>
        </w:rPr>
        <w:t>The main aim of this Project Petrol Pump Management System is to m</w:t>
      </w:r>
      <w:r w:rsidR="0050427D">
        <w:rPr>
          <w:rFonts w:ascii="Times New Roman" w:hAnsi="Times New Roman" w:cs="Times New Roman"/>
          <w:sz w:val="30"/>
          <w:szCs w:val="30"/>
        </w:rPr>
        <w:t>a</w:t>
      </w:r>
      <w:r w:rsidR="00B85F47">
        <w:rPr>
          <w:rFonts w:ascii="Times New Roman" w:hAnsi="Times New Roman" w:cs="Times New Roman"/>
          <w:sz w:val="30"/>
          <w:szCs w:val="30"/>
        </w:rPr>
        <w:t>nage the details of stocks, fuel</w:t>
      </w:r>
      <w:r w:rsidR="0050427D">
        <w:rPr>
          <w:rFonts w:ascii="Times New Roman" w:hAnsi="Times New Roman" w:cs="Times New Roman"/>
          <w:sz w:val="30"/>
          <w:szCs w:val="30"/>
        </w:rPr>
        <w:t>s</w:t>
      </w:r>
      <w:r w:rsidRPr="00F94407">
        <w:rPr>
          <w:rFonts w:ascii="Times New Roman" w:hAnsi="Times New Roman" w:cs="Times New Roman"/>
          <w:sz w:val="30"/>
          <w:szCs w:val="30"/>
        </w:rPr>
        <w:t>, prices, sales. The project deals with the development of the web based system for maintaining the regular records. The project is totally built at administrative end and thus only the administrator is guaranteed the access.</w:t>
      </w:r>
    </w:p>
    <w:p w:rsidR="00BB3579" w:rsidRPr="00F94407" w:rsidRDefault="00BB3579" w:rsidP="00B85F47">
      <w:pPr>
        <w:spacing w:after="0" w:line="360" w:lineRule="auto"/>
        <w:jc w:val="both"/>
        <w:rPr>
          <w:rFonts w:ascii="Times New Roman" w:hAnsi="Times New Roman" w:cs="Times New Roman"/>
          <w:sz w:val="30"/>
          <w:szCs w:val="30"/>
        </w:rPr>
      </w:pPr>
    </w:p>
    <w:p w:rsidR="00BB3579" w:rsidRPr="00F94407" w:rsidRDefault="00BB3579" w:rsidP="00B85F47">
      <w:pPr>
        <w:spacing w:after="0" w:line="360" w:lineRule="auto"/>
        <w:jc w:val="both"/>
        <w:rPr>
          <w:rFonts w:ascii="Times New Roman" w:hAnsi="Times New Roman" w:cs="Times New Roman"/>
          <w:b/>
          <w:bCs/>
          <w:color w:val="000000"/>
          <w:sz w:val="28"/>
          <w:szCs w:val="28"/>
        </w:rPr>
      </w:pPr>
      <w:r w:rsidRPr="00F94407">
        <w:rPr>
          <w:rFonts w:ascii="Times New Roman" w:hAnsi="Times New Roman" w:cs="Times New Roman"/>
          <w:sz w:val="30"/>
          <w:szCs w:val="30"/>
        </w:rPr>
        <w:t xml:space="preserve"> The purpose of the project is to build an application program to reduce the manual work for managing the details of stocks,</w:t>
      </w:r>
      <w:r w:rsidR="00B85F47">
        <w:rPr>
          <w:rFonts w:ascii="Times New Roman" w:hAnsi="Times New Roman" w:cs="Times New Roman"/>
          <w:sz w:val="30"/>
          <w:szCs w:val="30"/>
        </w:rPr>
        <w:t xml:space="preserve"> fuel</w:t>
      </w:r>
      <w:r w:rsidRPr="00F94407">
        <w:rPr>
          <w:rFonts w:ascii="Times New Roman" w:hAnsi="Times New Roman" w:cs="Times New Roman"/>
          <w:sz w:val="30"/>
          <w:szCs w:val="30"/>
        </w:rPr>
        <w:t>s, prices, sales. It track</w:t>
      </w:r>
      <w:r w:rsidR="00B85F47">
        <w:rPr>
          <w:rFonts w:ascii="Times New Roman" w:hAnsi="Times New Roman" w:cs="Times New Roman"/>
          <w:sz w:val="30"/>
          <w:szCs w:val="30"/>
        </w:rPr>
        <w:t>s all the details about the fuel</w:t>
      </w:r>
      <w:r w:rsidRPr="00F94407">
        <w:rPr>
          <w:rFonts w:ascii="Times New Roman" w:hAnsi="Times New Roman" w:cs="Times New Roman"/>
          <w:sz w:val="30"/>
          <w:szCs w:val="30"/>
        </w:rPr>
        <w:t>s, inventory, sales. This system also manage staff management like all information about the staff like ID, age, address, phone number</w:t>
      </w:r>
      <w:r w:rsidRPr="00F94407">
        <w:rPr>
          <w:rFonts w:ascii="Times New Roman" w:hAnsi="Times New Roman" w:cs="Times New Roman"/>
          <w:sz w:val="28"/>
          <w:szCs w:val="28"/>
        </w:rPr>
        <w:t>.</w:t>
      </w:r>
    </w:p>
    <w:p w:rsidR="006249ED" w:rsidRDefault="006249ED" w:rsidP="00B422AC">
      <w:pPr>
        <w:spacing w:after="0" w:line="100" w:lineRule="atLeast"/>
        <w:jc w:val="center"/>
        <w:rPr>
          <w:rFonts w:ascii="Times New Roman" w:hAnsi="Times New Roman" w:cs="Times New Roman"/>
          <w:b/>
          <w:bCs/>
          <w:color w:val="000000"/>
          <w:sz w:val="32"/>
          <w:szCs w:val="28"/>
        </w:rPr>
      </w:pPr>
    </w:p>
    <w:p w:rsidR="006249ED" w:rsidRDefault="006249ED" w:rsidP="00B422AC">
      <w:pPr>
        <w:spacing w:after="0" w:line="100" w:lineRule="atLeast"/>
        <w:jc w:val="center"/>
        <w:rPr>
          <w:rFonts w:ascii="Times New Roman" w:hAnsi="Times New Roman" w:cs="Times New Roman"/>
          <w:b/>
          <w:bCs/>
          <w:color w:val="000000"/>
          <w:sz w:val="32"/>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AF1ECD" w:rsidP="00AF1ECD">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1</w:t>
      </w: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Default="00B422AC" w:rsidP="00B422AC">
      <w:pPr>
        <w:rPr>
          <w:rFonts w:ascii="Times New Roman" w:hAnsi="Times New Roman" w:cs="Times New Roman"/>
          <w:bCs/>
          <w:color w:val="000000"/>
          <w:sz w:val="28"/>
          <w:szCs w:val="28"/>
        </w:rPr>
      </w:pPr>
    </w:p>
    <w:p w:rsidR="00B422AC" w:rsidRPr="007B00BB" w:rsidRDefault="00B422AC" w:rsidP="00B422AC">
      <w:pPr>
        <w:rPr>
          <w:rFonts w:ascii="Times New Roman" w:hAnsi="Times New Roman" w:cs="Times New Roman"/>
          <w:b/>
          <w:bCs/>
          <w:color w:val="000000"/>
          <w:sz w:val="28"/>
          <w:szCs w:val="28"/>
        </w:rPr>
      </w:pPr>
    </w:p>
    <w:p w:rsidR="00B7158D" w:rsidRDefault="00BB3579" w:rsidP="00BB3579">
      <w:pPr>
        <w:jc w:val="right"/>
        <w:rPr>
          <w:rFonts w:ascii="Times New Roman" w:hAnsi="Times New Roman" w:cs="Times New Roman"/>
          <w:bCs/>
          <w:color w:val="000000"/>
          <w:sz w:val="28"/>
          <w:szCs w:val="28"/>
        </w:rPr>
      </w:pP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Pr>
          <w:rFonts w:ascii="Times New Roman" w:hAnsi="Times New Roman" w:cs="Times New Roman"/>
          <w:bCs/>
          <w:color w:val="000000"/>
          <w:sz w:val="28"/>
          <w:szCs w:val="28"/>
        </w:rPr>
        <w:tab/>
      </w:r>
    </w:p>
    <w:p w:rsidR="00B7158D" w:rsidRDefault="00B7158D" w:rsidP="00B422AC">
      <w:pPr>
        <w:rPr>
          <w:rFonts w:ascii="Times New Roman" w:hAnsi="Times New Roman" w:cs="Times New Roman"/>
          <w:bCs/>
          <w:color w:val="000000"/>
          <w:sz w:val="28"/>
          <w:szCs w:val="28"/>
        </w:rPr>
      </w:pPr>
    </w:p>
    <w:p w:rsidR="00BB3579" w:rsidRDefault="00BB3579" w:rsidP="00BB3579">
      <w:pPr>
        <w:rPr>
          <w:rFonts w:ascii="Times New Roman" w:hAnsi="Times New Roman" w:cs="Times New Roman"/>
          <w:bCs/>
          <w:color w:val="000000"/>
          <w:sz w:val="28"/>
          <w:szCs w:val="28"/>
        </w:rPr>
      </w:pPr>
    </w:p>
    <w:p w:rsidR="006249ED" w:rsidRDefault="00A24A63" w:rsidP="00BB3579">
      <w:pPr>
        <w:ind w:left="3600"/>
        <w:rPr>
          <w:rFonts w:ascii="Times New Roman" w:hAnsi="Times New Roman" w:cs="Times New Roman"/>
          <w:bCs/>
          <w:color w:val="000000"/>
          <w:sz w:val="28"/>
          <w:szCs w:val="28"/>
        </w:rPr>
      </w:pPr>
      <w:r w:rsidRPr="006249ED">
        <w:rPr>
          <w:rFonts w:ascii="Times New Roman" w:hAnsi="Times New Roman" w:cs="Times New Roman"/>
          <w:b/>
          <w:bCs/>
          <w:color w:val="000000"/>
          <w:sz w:val="32"/>
          <w:szCs w:val="28"/>
        </w:rPr>
        <w:t xml:space="preserve">INTRODUCTION </w:t>
      </w:r>
      <w:r w:rsidR="00AF1ECD">
        <w:rPr>
          <w:rFonts w:ascii="Times New Roman" w:hAnsi="Times New Roman" w:cs="Times New Roman"/>
          <w:b/>
          <w:bCs/>
          <w:color w:val="000000"/>
          <w:sz w:val="32"/>
          <w:szCs w:val="28"/>
        </w:rPr>
        <w:t xml:space="preserve"> </w:t>
      </w:r>
      <w:r w:rsidRPr="006249ED">
        <w:rPr>
          <w:rFonts w:ascii="Times New Roman" w:hAnsi="Times New Roman" w:cs="Times New Roman"/>
          <w:b/>
          <w:bCs/>
          <w:color w:val="000000"/>
          <w:sz w:val="32"/>
          <w:szCs w:val="28"/>
        </w:rPr>
        <w:t xml:space="preserve">TO  </w:t>
      </w:r>
      <w:r w:rsidR="00BB3579">
        <w:rPr>
          <w:rFonts w:ascii="Times New Roman" w:hAnsi="Times New Roman" w:cs="Times New Roman"/>
          <w:b/>
          <w:bCs/>
          <w:color w:val="000000"/>
          <w:sz w:val="32"/>
          <w:szCs w:val="28"/>
        </w:rPr>
        <w:t>PYTHON</w:t>
      </w:r>
    </w:p>
    <w:p w:rsidR="006249ED" w:rsidRDefault="006249ED" w:rsidP="00B422AC">
      <w:pPr>
        <w:rPr>
          <w:rFonts w:ascii="Times New Roman" w:hAnsi="Times New Roman" w:cs="Times New Roman"/>
          <w:bCs/>
          <w:color w:val="000000"/>
          <w:sz w:val="28"/>
          <w:szCs w:val="28"/>
        </w:rPr>
      </w:pPr>
    </w:p>
    <w:p w:rsidR="006249ED" w:rsidRDefault="00A27CB4" w:rsidP="00B422AC">
      <w:pPr>
        <w:jc w:val="center"/>
        <w:rPr>
          <w:rFonts w:ascii="Times New Roman" w:hAnsi="Times New Roman" w:cs="Times New Roman"/>
          <w:b/>
          <w:bCs/>
          <w:color w:val="000000"/>
          <w:sz w:val="32"/>
          <w:szCs w:val="28"/>
        </w:rPr>
      </w:pPr>
      <w:r w:rsidRPr="006249ED">
        <w:rPr>
          <w:rFonts w:ascii="Times New Roman" w:hAnsi="Times New Roman" w:cs="Times New Roman"/>
          <w:b/>
          <w:bCs/>
          <w:color w:val="000000"/>
          <w:sz w:val="32"/>
          <w:szCs w:val="28"/>
        </w:rPr>
        <w:lastRenderedPageBreak/>
        <w:t xml:space="preserve">INTRODUCTION </w:t>
      </w:r>
      <w:r w:rsidR="00485DFD" w:rsidRPr="006249ED">
        <w:rPr>
          <w:rFonts w:ascii="Times New Roman" w:hAnsi="Times New Roman" w:cs="Times New Roman"/>
          <w:b/>
          <w:bCs/>
          <w:color w:val="000000"/>
          <w:sz w:val="32"/>
          <w:szCs w:val="28"/>
        </w:rPr>
        <w:t>TO PYTHON</w:t>
      </w:r>
    </w:p>
    <w:p w:rsidR="00485DFD" w:rsidRDefault="00485DFD" w:rsidP="00B422AC">
      <w:pPr>
        <w:jc w:val="center"/>
        <w:rPr>
          <w:rFonts w:ascii="Times New Roman" w:hAnsi="Times New Roman" w:cs="Times New Roman"/>
          <w:b/>
          <w:bCs/>
          <w:color w:val="000000"/>
          <w:sz w:val="32"/>
          <w:szCs w:val="28"/>
        </w:rPr>
      </w:pPr>
    </w:p>
    <w:p w:rsidR="00327573" w:rsidRPr="00485DFD" w:rsidRDefault="00327573" w:rsidP="00485DFD">
      <w:pPr>
        <w:spacing w:after="0" w:line="360" w:lineRule="auto"/>
        <w:ind w:firstLine="360"/>
        <w:jc w:val="both"/>
        <w:rPr>
          <w:rFonts w:ascii="Times New Roman" w:eastAsia="Times New Roman" w:hAnsi="Times New Roman" w:cs="Times New Roman"/>
          <w:color w:val="000000"/>
          <w:kern w:val="0"/>
          <w:sz w:val="28"/>
          <w:szCs w:val="28"/>
          <w:lang w:eastAsia="en-US"/>
        </w:rPr>
      </w:pPr>
      <w:r w:rsidRPr="00485DFD">
        <w:rPr>
          <w:rFonts w:ascii="Times New Roman" w:hAnsi="Times New Roman" w:cs="Times New Roman"/>
          <w:color w:val="222222"/>
          <w:sz w:val="28"/>
          <w:szCs w:val="28"/>
          <w:shd w:val="clear" w:color="auto" w:fill="FFFFFF"/>
        </w:rPr>
        <w:t xml:space="preserve">Python is a widely used general-purpose, high level programming language. It was initially designed by </w:t>
      </w:r>
      <w:r w:rsidRPr="00485DFD">
        <w:rPr>
          <w:rFonts w:ascii="Times New Roman" w:hAnsi="Times New Roman" w:cs="Times New Roman"/>
          <w:b/>
          <w:color w:val="222222"/>
          <w:sz w:val="28"/>
          <w:szCs w:val="28"/>
          <w:shd w:val="clear" w:color="auto" w:fill="FFFFFF"/>
        </w:rPr>
        <w:t>Guido van Rossum</w:t>
      </w:r>
      <w:r w:rsidRPr="00485DFD">
        <w:rPr>
          <w:rFonts w:ascii="Times New Roman" w:hAnsi="Times New Roman" w:cs="Times New Roman"/>
          <w:color w:val="222222"/>
          <w:sz w:val="28"/>
          <w:szCs w:val="28"/>
          <w:shd w:val="clear" w:color="auto" w:fill="FFFFFF"/>
        </w:rPr>
        <w:t xml:space="preserve"> in </w:t>
      </w:r>
      <w:r w:rsidRPr="00485DFD">
        <w:rPr>
          <w:rFonts w:ascii="Times New Roman" w:hAnsi="Times New Roman" w:cs="Times New Roman"/>
          <w:b/>
          <w:bCs/>
          <w:color w:val="222222"/>
          <w:sz w:val="28"/>
          <w:szCs w:val="28"/>
          <w:shd w:val="clear" w:color="auto" w:fill="FFFFFF"/>
        </w:rPr>
        <w:t>1991</w:t>
      </w:r>
      <w:r w:rsidRPr="00485DFD">
        <w:rPr>
          <w:rFonts w:ascii="Times New Roman" w:hAnsi="Times New Roman" w:cs="Times New Roman"/>
          <w:color w:val="222222"/>
          <w:sz w:val="28"/>
          <w:szCs w:val="28"/>
          <w:shd w:val="clear" w:color="auto" w:fill="FFFFFF"/>
        </w:rPr>
        <w:t xml:space="preserve"> and developed by </w:t>
      </w:r>
      <w:r w:rsidRPr="00485DFD">
        <w:rPr>
          <w:rFonts w:ascii="Times New Roman" w:hAnsi="Times New Roman" w:cs="Times New Roman"/>
          <w:b/>
          <w:color w:val="222222"/>
          <w:sz w:val="28"/>
          <w:szCs w:val="28"/>
          <w:shd w:val="clear" w:color="auto" w:fill="FFFFFF"/>
        </w:rPr>
        <w:t>Python Software Foundation</w:t>
      </w:r>
      <w:r w:rsidRPr="00485DFD">
        <w:rPr>
          <w:rFonts w:ascii="Times New Roman" w:hAnsi="Times New Roman" w:cs="Times New Roman"/>
          <w:color w:val="222222"/>
          <w:sz w:val="28"/>
          <w:szCs w:val="28"/>
          <w:shd w:val="clear" w:color="auto" w:fill="FFFFFF"/>
        </w:rPr>
        <w:t>. It was mainly developed for emphasis on code readability, and its syntax allows programmers to express concepts in fewer lines of code.</w:t>
      </w:r>
      <w:r w:rsidR="0050427D">
        <w:rPr>
          <w:rFonts w:ascii="Times New Roman" w:hAnsi="Times New Roman" w:cs="Times New Roman"/>
          <w:color w:val="222222"/>
          <w:sz w:val="28"/>
          <w:szCs w:val="28"/>
          <w:shd w:val="clear" w:color="auto" w:fill="FFFFFF"/>
        </w:rPr>
        <w:t xml:space="preserve"> </w:t>
      </w:r>
      <w:r w:rsidR="00485DFD">
        <w:rPr>
          <w:rFonts w:ascii="Times New Roman" w:eastAsia="Times New Roman" w:hAnsi="Times New Roman" w:cs="Times New Roman"/>
          <w:color w:val="000000"/>
          <w:kern w:val="0"/>
          <w:sz w:val="28"/>
          <w:szCs w:val="28"/>
          <w:lang w:eastAsia="en-US"/>
        </w:rPr>
        <w:t>It is used for</w:t>
      </w:r>
    </w:p>
    <w:p w:rsidR="00327573" w:rsidRPr="00485DFD" w:rsidRDefault="00485DFD" w:rsidP="00485DFD">
      <w:pPr>
        <w:numPr>
          <w:ilvl w:val="0"/>
          <w:numId w:val="12"/>
        </w:numPr>
        <w:shd w:val="clear" w:color="auto" w:fill="FFFFFF"/>
        <w:suppressAutoHyphens w:val="0"/>
        <w:spacing w:after="0" w:line="360" w:lineRule="auto"/>
        <w:jc w:val="both"/>
        <w:rPr>
          <w:rFonts w:ascii="Times New Roman" w:eastAsia="Times New Roman" w:hAnsi="Times New Roman" w:cs="Times New Roman"/>
          <w:color w:val="000000"/>
          <w:kern w:val="0"/>
          <w:sz w:val="28"/>
          <w:szCs w:val="28"/>
          <w:lang w:eastAsia="en-US"/>
        </w:rPr>
      </w:pPr>
      <w:r>
        <w:rPr>
          <w:rFonts w:ascii="Times New Roman" w:eastAsia="Times New Roman" w:hAnsi="Times New Roman" w:cs="Times New Roman"/>
          <w:color w:val="000000"/>
          <w:kern w:val="0"/>
          <w:sz w:val="28"/>
          <w:szCs w:val="28"/>
          <w:lang w:eastAsia="en-US"/>
        </w:rPr>
        <w:t>W</w:t>
      </w:r>
      <w:r w:rsidR="00327573" w:rsidRPr="00485DFD">
        <w:rPr>
          <w:rFonts w:ascii="Times New Roman" w:eastAsia="Times New Roman" w:hAnsi="Times New Roman" w:cs="Times New Roman"/>
          <w:color w:val="000000"/>
          <w:kern w:val="0"/>
          <w:sz w:val="28"/>
          <w:szCs w:val="28"/>
          <w:lang w:eastAsia="en-US"/>
        </w:rPr>
        <w:t>eb development (server-side),</w:t>
      </w:r>
    </w:p>
    <w:p w:rsidR="00327573" w:rsidRPr="00485DFD" w:rsidRDefault="00485DFD" w:rsidP="00485DFD">
      <w:pPr>
        <w:numPr>
          <w:ilvl w:val="0"/>
          <w:numId w:val="12"/>
        </w:numPr>
        <w:shd w:val="clear" w:color="auto" w:fill="FFFFFF"/>
        <w:suppressAutoHyphens w:val="0"/>
        <w:spacing w:after="0" w:line="360" w:lineRule="auto"/>
        <w:jc w:val="both"/>
        <w:rPr>
          <w:rFonts w:ascii="Times New Roman" w:eastAsia="Times New Roman" w:hAnsi="Times New Roman" w:cs="Times New Roman"/>
          <w:color w:val="000000"/>
          <w:kern w:val="0"/>
          <w:sz w:val="28"/>
          <w:szCs w:val="28"/>
          <w:lang w:eastAsia="en-US"/>
        </w:rPr>
      </w:pPr>
      <w:r>
        <w:rPr>
          <w:rFonts w:ascii="Times New Roman" w:eastAsia="Times New Roman" w:hAnsi="Times New Roman" w:cs="Times New Roman"/>
          <w:color w:val="000000"/>
          <w:kern w:val="0"/>
          <w:sz w:val="28"/>
          <w:szCs w:val="28"/>
          <w:lang w:eastAsia="en-US"/>
        </w:rPr>
        <w:t>S</w:t>
      </w:r>
      <w:r w:rsidR="00327573" w:rsidRPr="00485DFD">
        <w:rPr>
          <w:rFonts w:ascii="Times New Roman" w:eastAsia="Times New Roman" w:hAnsi="Times New Roman" w:cs="Times New Roman"/>
          <w:color w:val="000000"/>
          <w:kern w:val="0"/>
          <w:sz w:val="28"/>
          <w:szCs w:val="28"/>
          <w:lang w:eastAsia="en-US"/>
        </w:rPr>
        <w:t>oftware development,</w:t>
      </w:r>
    </w:p>
    <w:p w:rsidR="00327573" w:rsidRPr="00485DFD" w:rsidRDefault="00485DFD" w:rsidP="00485DFD">
      <w:pPr>
        <w:numPr>
          <w:ilvl w:val="0"/>
          <w:numId w:val="12"/>
        </w:numPr>
        <w:shd w:val="clear" w:color="auto" w:fill="FFFFFF"/>
        <w:suppressAutoHyphens w:val="0"/>
        <w:spacing w:after="0" w:line="360" w:lineRule="auto"/>
        <w:jc w:val="both"/>
        <w:rPr>
          <w:rFonts w:ascii="Times New Roman" w:eastAsia="Times New Roman" w:hAnsi="Times New Roman" w:cs="Times New Roman"/>
          <w:color w:val="000000"/>
          <w:kern w:val="0"/>
          <w:sz w:val="28"/>
          <w:szCs w:val="28"/>
          <w:lang w:eastAsia="en-US"/>
        </w:rPr>
      </w:pPr>
      <w:r>
        <w:rPr>
          <w:rFonts w:ascii="Times New Roman" w:eastAsia="Times New Roman" w:hAnsi="Times New Roman" w:cs="Times New Roman"/>
          <w:color w:val="000000"/>
          <w:kern w:val="0"/>
          <w:sz w:val="28"/>
          <w:szCs w:val="28"/>
          <w:lang w:eastAsia="en-US"/>
        </w:rPr>
        <w:t>M</w:t>
      </w:r>
      <w:r w:rsidR="00327573" w:rsidRPr="00485DFD">
        <w:rPr>
          <w:rFonts w:ascii="Times New Roman" w:eastAsia="Times New Roman" w:hAnsi="Times New Roman" w:cs="Times New Roman"/>
          <w:color w:val="000000"/>
          <w:kern w:val="0"/>
          <w:sz w:val="28"/>
          <w:szCs w:val="28"/>
          <w:lang w:eastAsia="en-US"/>
        </w:rPr>
        <w:t>athematics,</w:t>
      </w:r>
    </w:p>
    <w:p w:rsidR="00327573" w:rsidRDefault="00485DFD" w:rsidP="00485DFD">
      <w:pPr>
        <w:numPr>
          <w:ilvl w:val="0"/>
          <w:numId w:val="12"/>
        </w:numPr>
        <w:shd w:val="clear" w:color="auto" w:fill="FFFFFF"/>
        <w:suppressAutoHyphens w:val="0"/>
        <w:spacing w:after="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System</w:t>
      </w:r>
      <w:r w:rsidR="00327573" w:rsidRPr="00485DFD">
        <w:rPr>
          <w:rFonts w:ascii="Times New Roman" w:eastAsia="Times New Roman" w:hAnsi="Times New Roman" w:cs="Times New Roman"/>
          <w:color w:val="000000"/>
          <w:kern w:val="0"/>
          <w:sz w:val="28"/>
          <w:szCs w:val="28"/>
          <w:lang w:eastAsia="en-US"/>
        </w:rPr>
        <w:t xml:space="preserve"> scripting.</w:t>
      </w:r>
    </w:p>
    <w:p w:rsidR="00485DFD" w:rsidRDefault="00485DFD" w:rsidP="00485DFD">
      <w:pPr>
        <w:shd w:val="clear" w:color="auto" w:fill="FFFFFF"/>
        <w:suppressAutoHyphens w:val="0"/>
        <w:spacing w:after="0" w:line="360" w:lineRule="auto"/>
        <w:ind w:left="720"/>
        <w:jc w:val="both"/>
        <w:rPr>
          <w:rFonts w:ascii="Times New Roman" w:eastAsia="Times New Roman" w:hAnsi="Times New Roman" w:cs="Times New Roman"/>
          <w:color w:val="000000"/>
          <w:kern w:val="0"/>
          <w:sz w:val="28"/>
          <w:szCs w:val="28"/>
          <w:lang w:eastAsia="en-US"/>
        </w:rPr>
      </w:pPr>
    </w:p>
    <w:p w:rsidR="00485DFD" w:rsidRDefault="00485DFD" w:rsidP="00485DFD">
      <w:pPr>
        <w:shd w:val="clear" w:color="auto" w:fill="FFFFFF"/>
        <w:suppressAutoHyphens w:val="0"/>
        <w:spacing w:after="0" w:line="360" w:lineRule="auto"/>
        <w:jc w:val="both"/>
        <w:rPr>
          <w:rFonts w:ascii="Times New Roman" w:eastAsia="Times New Roman" w:hAnsi="Times New Roman" w:cs="Times New Roman"/>
          <w:b/>
          <w:color w:val="000000"/>
          <w:kern w:val="0"/>
          <w:sz w:val="28"/>
          <w:szCs w:val="28"/>
          <w:lang w:eastAsia="en-US"/>
        </w:rPr>
      </w:pPr>
      <w:r w:rsidRPr="00485DFD">
        <w:rPr>
          <w:rFonts w:ascii="Times New Roman" w:eastAsia="Times New Roman" w:hAnsi="Times New Roman" w:cs="Times New Roman"/>
          <w:b/>
          <w:color w:val="000000"/>
          <w:kern w:val="0"/>
          <w:sz w:val="28"/>
          <w:szCs w:val="28"/>
          <w:lang w:eastAsia="en-US"/>
        </w:rPr>
        <w:t>BENEFITS OF PYTHON:</w:t>
      </w:r>
    </w:p>
    <w:p w:rsidR="00327573" w:rsidRPr="00485DFD" w:rsidRDefault="00327573" w:rsidP="00485DFD">
      <w:pPr>
        <w:numPr>
          <w:ilvl w:val="0"/>
          <w:numId w:val="13"/>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can be used on a server to create web applications.</w:t>
      </w:r>
    </w:p>
    <w:p w:rsidR="00327573" w:rsidRPr="00485DFD" w:rsidRDefault="00327573" w:rsidP="00485DFD">
      <w:pPr>
        <w:numPr>
          <w:ilvl w:val="0"/>
          <w:numId w:val="13"/>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can be used alongside software to create workflows.</w:t>
      </w:r>
    </w:p>
    <w:p w:rsidR="00327573" w:rsidRPr="00485DFD" w:rsidRDefault="00327573" w:rsidP="00485DFD">
      <w:pPr>
        <w:numPr>
          <w:ilvl w:val="0"/>
          <w:numId w:val="13"/>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can connect to database systems. It can also read and modify files.</w:t>
      </w:r>
    </w:p>
    <w:p w:rsidR="00327573" w:rsidRPr="00485DFD" w:rsidRDefault="00327573" w:rsidP="00485DFD">
      <w:pPr>
        <w:numPr>
          <w:ilvl w:val="0"/>
          <w:numId w:val="13"/>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can be used to handle big data and perform complex mathematics.</w:t>
      </w:r>
    </w:p>
    <w:p w:rsidR="00327573" w:rsidRPr="00485DFD" w:rsidRDefault="00327573" w:rsidP="00485DFD">
      <w:pPr>
        <w:numPr>
          <w:ilvl w:val="0"/>
          <w:numId w:val="13"/>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can be used for rapid prototyping, or for production-ready software development.</w:t>
      </w:r>
    </w:p>
    <w:p w:rsidR="00327573" w:rsidRPr="00485DFD" w:rsidRDefault="00327573" w:rsidP="00485DFD">
      <w:pPr>
        <w:numPr>
          <w:ilvl w:val="0"/>
          <w:numId w:val="14"/>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works on different platforms (Windows, Mac, Linux, Raspberry Pi, etc).</w:t>
      </w:r>
    </w:p>
    <w:p w:rsidR="00327573" w:rsidRPr="00485DFD" w:rsidRDefault="00327573" w:rsidP="00485DFD">
      <w:pPr>
        <w:numPr>
          <w:ilvl w:val="0"/>
          <w:numId w:val="14"/>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has a simple syntax similar to the English language.</w:t>
      </w:r>
    </w:p>
    <w:p w:rsidR="00327573" w:rsidRPr="00485DFD" w:rsidRDefault="00327573" w:rsidP="00485DFD">
      <w:pPr>
        <w:numPr>
          <w:ilvl w:val="0"/>
          <w:numId w:val="14"/>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has syntax that allows developers to write programs with fewer lines than some other programming languages.</w:t>
      </w:r>
    </w:p>
    <w:p w:rsidR="00327573" w:rsidRDefault="00327573" w:rsidP="00485DFD">
      <w:pPr>
        <w:numPr>
          <w:ilvl w:val="0"/>
          <w:numId w:val="14"/>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runs on an interpreter system, meaning that code can be executed as soon as it is written. This means that prototyping can be very quick.</w:t>
      </w:r>
    </w:p>
    <w:p w:rsidR="00485DFD" w:rsidRDefault="00AF1ECD" w:rsidP="00AF1ECD">
      <w:pPr>
        <w:shd w:val="clear" w:color="auto" w:fill="FFFFFF"/>
        <w:suppressAutoHyphens w:val="0"/>
        <w:spacing w:before="120" w:after="120" w:line="360" w:lineRule="auto"/>
        <w:ind w:left="720"/>
        <w:jc w:val="center"/>
        <w:rPr>
          <w:rFonts w:ascii="Times New Roman" w:eastAsia="Times New Roman" w:hAnsi="Times New Roman" w:cs="Times New Roman"/>
          <w:color w:val="000000"/>
          <w:kern w:val="0"/>
          <w:sz w:val="28"/>
          <w:szCs w:val="28"/>
          <w:lang w:eastAsia="en-US"/>
        </w:rPr>
      </w:pPr>
      <w:r>
        <w:rPr>
          <w:rFonts w:ascii="Times New Roman" w:eastAsia="Times New Roman" w:hAnsi="Times New Roman" w:cs="Times New Roman"/>
          <w:color w:val="000000"/>
          <w:kern w:val="0"/>
          <w:sz w:val="28"/>
          <w:szCs w:val="28"/>
          <w:lang w:eastAsia="en-US"/>
        </w:rPr>
        <w:t>2</w:t>
      </w:r>
    </w:p>
    <w:p w:rsidR="00485DFD" w:rsidRPr="00485DFD" w:rsidRDefault="00485DFD" w:rsidP="00485DFD">
      <w:pPr>
        <w:shd w:val="clear" w:color="auto" w:fill="FFFFFF"/>
        <w:suppressAutoHyphens w:val="0"/>
        <w:spacing w:before="120" w:after="120" w:line="360" w:lineRule="auto"/>
        <w:ind w:left="720"/>
        <w:jc w:val="both"/>
        <w:rPr>
          <w:rFonts w:ascii="Times New Roman" w:eastAsia="Times New Roman" w:hAnsi="Times New Roman" w:cs="Times New Roman"/>
          <w:color w:val="000000"/>
          <w:kern w:val="0"/>
          <w:sz w:val="28"/>
          <w:szCs w:val="28"/>
          <w:lang w:eastAsia="en-US"/>
        </w:rPr>
      </w:pPr>
    </w:p>
    <w:p w:rsidR="00327573" w:rsidRPr="00485DFD" w:rsidRDefault="00327573" w:rsidP="00485DFD">
      <w:pPr>
        <w:numPr>
          <w:ilvl w:val="0"/>
          <w:numId w:val="14"/>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lastRenderedPageBreak/>
        <w:t>Python can be treated in a procedural way, an object-orientated way or a functional way.</w:t>
      </w:r>
    </w:p>
    <w:p w:rsidR="00327573" w:rsidRPr="00485DFD" w:rsidRDefault="00327573" w:rsidP="00485DFD">
      <w:pPr>
        <w:numPr>
          <w:ilvl w:val="0"/>
          <w:numId w:val="15"/>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The most recent major version of Python is Python 3, which we shall be using in this tutorial. However, Python 2, although not being updated with anything other than security updates, is still quite popular.</w:t>
      </w:r>
    </w:p>
    <w:p w:rsidR="00327573" w:rsidRPr="00485DFD" w:rsidRDefault="00327573" w:rsidP="00485DFD">
      <w:pPr>
        <w:numPr>
          <w:ilvl w:val="0"/>
          <w:numId w:val="15"/>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In this tutorial Python will be written in a text editor. It is possible to write Python in an Integrated Development Environment, such as Thonny, Pycharm, Netbeans or Eclipse which are particularly useful when managing larger collections of Python files.</w:t>
      </w:r>
    </w:p>
    <w:p w:rsidR="00327573" w:rsidRPr="00485DFD" w:rsidRDefault="00327573" w:rsidP="00485DFD">
      <w:pPr>
        <w:numPr>
          <w:ilvl w:val="0"/>
          <w:numId w:val="16"/>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was designed for readability, and has some similarities to the English language with influence from mathematics.</w:t>
      </w:r>
    </w:p>
    <w:p w:rsidR="00327573" w:rsidRPr="00485DFD" w:rsidRDefault="00327573" w:rsidP="00485DFD">
      <w:pPr>
        <w:numPr>
          <w:ilvl w:val="0"/>
          <w:numId w:val="16"/>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uses new lines to complete a command, as opposed to other programming languages which often use semicolons or parentheses.</w:t>
      </w:r>
    </w:p>
    <w:p w:rsidR="00327573" w:rsidRPr="00485DFD" w:rsidRDefault="00327573" w:rsidP="00485DFD">
      <w:pPr>
        <w:numPr>
          <w:ilvl w:val="0"/>
          <w:numId w:val="16"/>
        </w:numPr>
        <w:shd w:val="clear" w:color="auto" w:fill="FFFFFF"/>
        <w:suppressAutoHyphens w:val="0"/>
        <w:spacing w:before="120" w:after="120" w:line="360" w:lineRule="auto"/>
        <w:jc w:val="both"/>
        <w:rPr>
          <w:rFonts w:ascii="Times New Roman" w:eastAsia="Times New Roman" w:hAnsi="Times New Roman" w:cs="Times New Roman"/>
          <w:color w:val="000000"/>
          <w:kern w:val="0"/>
          <w:sz w:val="28"/>
          <w:szCs w:val="28"/>
          <w:lang w:eastAsia="en-US"/>
        </w:rPr>
      </w:pPr>
      <w:r w:rsidRPr="00485DFD">
        <w:rPr>
          <w:rFonts w:ascii="Times New Roman" w:eastAsia="Times New Roman" w:hAnsi="Times New Roman" w:cs="Times New Roman"/>
          <w:color w:val="000000"/>
          <w:kern w:val="0"/>
          <w:sz w:val="28"/>
          <w:szCs w:val="28"/>
          <w:lang w:eastAsia="en-US"/>
        </w:rPr>
        <w:t>Python relies on indentation, using whitespace, to define scope; such as the scope of loops, functions and classes. Other programming languages often use curly-brackets for this purpose.</w:t>
      </w:r>
    </w:p>
    <w:p w:rsidR="00327573" w:rsidRDefault="00327573" w:rsidP="00485DFD">
      <w:pPr>
        <w:spacing w:before="120" w:after="120" w:line="480" w:lineRule="auto"/>
        <w:jc w:val="both"/>
        <w:rPr>
          <w:rFonts w:ascii="Times New Roman" w:hAnsi="Times New Roman" w:cs="Times New Roman"/>
          <w:b/>
          <w:bCs/>
          <w:color w:val="000000"/>
          <w:sz w:val="28"/>
          <w:szCs w:val="28"/>
        </w:rPr>
      </w:pPr>
    </w:p>
    <w:p w:rsidR="00B422AC" w:rsidRDefault="00B422AC" w:rsidP="00485DFD">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Default="00B422AC" w:rsidP="00B422AC">
      <w:pPr>
        <w:spacing w:before="120" w:after="120" w:line="360" w:lineRule="auto"/>
        <w:jc w:val="center"/>
        <w:rPr>
          <w:rFonts w:ascii="Times New Roman" w:hAnsi="Times New Roman" w:cs="Times New Roman"/>
          <w:b/>
          <w:bCs/>
          <w:color w:val="000000"/>
          <w:sz w:val="28"/>
          <w:szCs w:val="28"/>
        </w:rPr>
      </w:pPr>
    </w:p>
    <w:p w:rsidR="00B422AC" w:rsidRPr="00A52072" w:rsidRDefault="00AF1ECD" w:rsidP="00B422AC">
      <w:pPr>
        <w:spacing w:before="120" w:after="120" w:line="360" w:lineRule="auto"/>
        <w:jc w:val="center"/>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3</w:t>
      </w: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jc w:val="right"/>
        <w:rPr>
          <w:rFonts w:ascii="Times New Roman" w:hAnsi="Times New Roman" w:cs="Times New Roman"/>
          <w:b/>
          <w:bCs/>
          <w:color w:val="000000"/>
          <w:sz w:val="28"/>
          <w:szCs w:val="28"/>
        </w:rPr>
      </w:pPr>
    </w:p>
    <w:p w:rsidR="007158A7" w:rsidRDefault="007158A7" w:rsidP="00BB3579">
      <w:pPr>
        <w:rPr>
          <w:rFonts w:ascii="Times New Roman" w:hAnsi="Times New Roman" w:cs="Times New Roman"/>
          <w:b/>
          <w:bCs/>
          <w:color w:val="000000"/>
          <w:sz w:val="28"/>
          <w:szCs w:val="28"/>
        </w:rPr>
      </w:pPr>
    </w:p>
    <w:p w:rsidR="00BB3579" w:rsidRDefault="00BB3579" w:rsidP="00BB3579">
      <w:pPr>
        <w:rPr>
          <w:rFonts w:ascii="Times New Roman" w:hAnsi="Times New Roman" w:cs="Times New Roman"/>
          <w:b/>
          <w:bCs/>
          <w:color w:val="000000"/>
          <w:sz w:val="28"/>
          <w:szCs w:val="28"/>
        </w:rPr>
      </w:pPr>
    </w:p>
    <w:p w:rsidR="00BB3579" w:rsidRDefault="00BB3579" w:rsidP="00BB3579">
      <w:pPr>
        <w:jc w:val="right"/>
        <w:rPr>
          <w:rFonts w:ascii="Times New Roman" w:hAnsi="Times New Roman" w:cs="Times New Roman"/>
          <w:b/>
          <w:bCs/>
          <w:color w:val="000000"/>
          <w:sz w:val="28"/>
          <w:szCs w:val="28"/>
        </w:rPr>
      </w:pPr>
    </w:p>
    <w:p w:rsidR="007158A7" w:rsidRDefault="007158A7" w:rsidP="00B7158D">
      <w:pPr>
        <w:tabs>
          <w:tab w:val="left" w:pos="585"/>
        </w:tabs>
        <w:rPr>
          <w:rFonts w:ascii="Times New Roman" w:hAnsi="Times New Roman" w:cs="Times New Roman"/>
          <w:b/>
          <w:bCs/>
          <w:color w:val="000000"/>
          <w:sz w:val="28"/>
          <w:szCs w:val="28"/>
        </w:rPr>
      </w:pPr>
    </w:p>
    <w:p w:rsidR="007158A7" w:rsidRDefault="007158A7" w:rsidP="00B7158D">
      <w:pPr>
        <w:tabs>
          <w:tab w:val="left" w:pos="585"/>
        </w:tabs>
        <w:rPr>
          <w:rFonts w:ascii="Times New Roman" w:hAnsi="Times New Roman" w:cs="Times New Roman"/>
          <w:b/>
          <w:bCs/>
          <w:color w:val="000000"/>
          <w:sz w:val="28"/>
          <w:szCs w:val="28"/>
        </w:rPr>
      </w:pPr>
    </w:p>
    <w:p w:rsidR="00BB3579" w:rsidRDefault="00BB3579" w:rsidP="00B7158D">
      <w:pPr>
        <w:tabs>
          <w:tab w:val="left" w:pos="585"/>
        </w:tabs>
        <w:rPr>
          <w:rFonts w:ascii="Times New Roman" w:hAnsi="Times New Roman" w:cs="Times New Roman"/>
          <w:b/>
          <w:bCs/>
          <w:color w:val="000000"/>
          <w:sz w:val="28"/>
          <w:szCs w:val="28"/>
        </w:rPr>
      </w:pPr>
    </w:p>
    <w:p w:rsidR="00BB3579" w:rsidRDefault="00BB3579" w:rsidP="00B7158D">
      <w:pPr>
        <w:tabs>
          <w:tab w:val="left" w:pos="585"/>
        </w:tabs>
        <w:rPr>
          <w:rFonts w:ascii="Times New Roman" w:hAnsi="Times New Roman" w:cs="Times New Roman"/>
          <w:b/>
          <w:bCs/>
          <w:color w:val="000000"/>
          <w:sz w:val="28"/>
          <w:szCs w:val="28"/>
        </w:rPr>
      </w:pPr>
    </w:p>
    <w:p w:rsidR="00BB3579" w:rsidRDefault="00BB3579" w:rsidP="00B7158D">
      <w:pPr>
        <w:tabs>
          <w:tab w:val="left" w:pos="585"/>
        </w:tabs>
        <w:rPr>
          <w:rFonts w:ascii="Times New Roman" w:hAnsi="Times New Roman" w:cs="Times New Roman"/>
          <w:b/>
          <w:bCs/>
          <w:color w:val="000000"/>
          <w:sz w:val="28"/>
          <w:szCs w:val="28"/>
        </w:rPr>
      </w:pPr>
    </w:p>
    <w:p w:rsidR="006249ED" w:rsidRDefault="006249ED" w:rsidP="00B7158D">
      <w:pPr>
        <w:tabs>
          <w:tab w:val="left" w:pos="585"/>
        </w:tabs>
        <w:rPr>
          <w:rFonts w:ascii="Times New Roman" w:hAnsi="Times New Roman" w:cs="Times New Roman"/>
          <w:b/>
          <w:bCs/>
          <w:color w:val="000000"/>
          <w:sz w:val="28"/>
          <w:szCs w:val="28"/>
        </w:rPr>
      </w:pPr>
    </w:p>
    <w:p w:rsidR="006249ED" w:rsidRDefault="006249ED" w:rsidP="00B7158D">
      <w:pPr>
        <w:tabs>
          <w:tab w:val="left" w:pos="585"/>
        </w:tabs>
        <w:rPr>
          <w:rFonts w:ascii="Times New Roman" w:hAnsi="Times New Roman" w:cs="Times New Roman"/>
          <w:b/>
          <w:bCs/>
          <w:color w:val="000000"/>
          <w:sz w:val="28"/>
          <w:szCs w:val="28"/>
        </w:rPr>
      </w:pPr>
    </w:p>
    <w:p w:rsidR="00BB3579" w:rsidRDefault="00BB3579" w:rsidP="00B7158D">
      <w:pPr>
        <w:tabs>
          <w:tab w:val="left" w:pos="585"/>
        </w:tabs>
        <w:rPr>
          <w:rFonts w:ascii="Times New Roman" w:hAnsi="Times New Roman" w:cs="Times New Roman"/>
          <w:b/>
          <w:bCs/>
          <w:color w:val="000000"/>
          <w:sz w:val="28"/>
          <w:szCs w:val="28"/>
        </w:rPr>
      </w:pPr>
    </w:p>
    <w:p w:rsidR="00B422AC" w:rsidRPr="00BB3579" w:rsidRDefault="00B7158D" w:rsidP="00B85F47">
      <w:pPr>
        <w:tabs>
          <w:tab w:val="left" w:pos="585"/>
        </w:tabs>
        <w:jc w:val="right"/>
        <w:rPr>
          <w:rFonts w:ascii="Times New Roman" w:hAnsi="Times New Roman" w:cs="Times New Roman"/>
          <w:b/>
          <w:bCs/>
          <w:color w:val="000000"/>
          <w:sz w:val="32"/>
          <w:szCs w:val="28"/>
        </w:rPr>
      </w:pPr>
      <w:r w:rsidRPr="006249ED">
        <w:rPr>
          <w:rFonts w:ascii="Times New Roman" w:hAnsi="Times New Roman" w:cs="Times New Roman"/>
          <w:b/>
          <w:bCs/>
          <w:color w:val="000000"/>
          <w:sz w:val="32"/>
          <w:szCs w:val="28"/>
        </w:rPr>
        <w:t xml:space="preserve">INTRODUCTION TO THE </w:t>
      </w:r>
      <w:r w:rsidR="000D6E45">
        <w:rPr>
          <w:rFonts w:ascii="Times New Roman" w:hAnsi="Times New Roman" w:cs="Times New Roman"/>
          <w:b/>
          <w:bCs/>
          <w:color w:val="000000"/>
          <w:sz w:val="32"/>
          <w:szCs w:val="28"/>
        </w:rPr>
        <w:t>P</w:t>
      </w:r>
      <w:r w:rsidRPr="006249ED">
        <w:rPr>
          <w:rFonts w:ascii="Times New Roman" w:hAnsi="Times New Roman" w:cs="Times New Roman"/>
          <w:b/>
          <w:bCs/>
          <w:color w:val="000000"/>
          <w:sz w:val="32"/>
          <w:szCs w:val="28"/>
        </w:rPr>
        <w:t>ROJECT</w:t>
      </w:r>
    </w:p>
    <w:p w:rsidR="00B422AC" w:rsidRDefault="00B422AC" w:rsidP="00B422AC">
      <w:pPr>
        <w:jc w:val="right"/>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Pr="006249ED" w:rsidRDefault="00B422AC" w:rsidP="006249ED">
      <w:pPr>
        <w:jc w:val="center"/>
        <w:rPr>
          <w:rFonts w:ascii="Times New Roman" w:hAnsi="Times New Roman" w:cs="Times New Roman"/>
          <w:b/>
          <w:bCs/>
          <w:color w:val="000000"/>
          <w:sz w:val="32"/>
          <w:szCs w:val="28"/>
        </w:rPr>
      </w:pPr>
      <w:r w:rsidRPr="006249ED">
        <w:rPr>
          <w:rFonts w:ascii="Times New Roman" w:hAnsi="Times New Roman" w:cs="Times New Roman"/>
          <w:b/>
          <w:bCs/>
          <w:color w:val="000000"/>
          <w:sz w:val="32"/>
          <w:szCs w:val="28"/>
        </w:rPr>
        <w:t>INTRODUCTION TO THE PROJECT</w:t>
      </w:r>
    </w:p>
    <w:p w:rsidR="000D6E45" w:rsidRDefault="000D6E45" w:rsidP="000D6E45">
      <w:pPr>
        <w:autoSpaceDE w:val="0"/>
        <w:autoSpaceDN w:val="0"/>
        <w:adjustRightInd w:val="0"/>
        <w:spacing w:before="120" w:after="120" w:line="480" w:lineRule="auto"/>
        <w:rPr>
          <w:rFonts w:ascii="Times New Roman" w:hAnsi="Times New Roman" w:cs="Times New Roman"/>
          <w:b/>
          <w:bCs/>
          <w:color w:val="000000" w:themeColor="text1"/>
          <w:sz w:val="28"/>
          <w:szCs w:val="28"/>
        </w:rPr>
      </w:pPr>
    </w:p>
    <w:p w:rsidR="00BB10EA" w:rsidRDefault="00BB10EA" w:rsidP="00ED0B28">
      <w:pPr>
        <w:autoSpaceDE w:val="0"/>
        <w:autoSpaceDN w:val="0"/>
        <w:adjustRightInd w:val="0"/>
        <w:spacing w:before="120" w:after="120"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INTRODUCTION</w:t>
      </w:r>
    </w:p>
    <w:p w:rsidR="00BB10EA" w:rsidRPr="005D6B49" w:rsidRDefault="00BB10EA" w:rsidP="005D6B49">
      <w:p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The “Petrol Pump Management System” has been developed to override the problems prevailing in the practice manual system .This software is supported to eliminate and in some cases reduce hardship faced by this existing system. Moreover this system is designed for the particular need of company to carry out operations in a smooth and effective manner.</w:t>
      </w:r>
    </w:p>
    <w:p w:rsidR="00BB10EA" w:rsidRPr="005D6B49" w:rsidRDefault="00BB10EA" w:rsidP="005D6B49">
      <w:p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Every organi</w:t>
      </w:r>
      <w:r w:rsidR="00B85F47" w:rsidRPr="005D6B49">
        <w:rPr>
          <w:rFonts w:ascii="Times New Roman" w:hAnsi="Times New Roman" w:cs="Times New Roman"/>
          <w:bCs/>
          <w:color w:val="000000" w:themeColor="text1"/>
          <w:sz w:val="28"/>
          <w:szCs w:val="28"/>
        </w:rPr>
        <w:t>z</w:t>
      </w:r>
      <w:r w:rsidRPr="005D6B49">
        <w:rPr>
          <w:rFonts w:ascii="Times New Roman" w:hAnsi="Times New Roman" w:cs="Times New Roman"/>
          <w:bCs/>
          <w:color w:val="000000" w:themeColor="text1"/>
          <w:sz w:val="28"/>
          <w:szCs w:val="28"/>
        </w:rPr>
        <w:t xml:space="preserve">ation, whether big or small, has challenges to overcome and managing the information to </w:t>
      </w:r>
      <w:r w:rsidR="00AF1ECD" w:rsidRPr="005D6B49">
        <w:rPr>
          <w:rFonts w:ascii="Times New Roman" w:hAnsi="Times New Roman" w:cs="Times New Roman"/>
          <w:bCs/>
          <w:color w:val="000000" w:themeColor="text1"/>
          <w:sz w:val="28"/>
          <w:szCs w:val="28"/>
        </w:rPr>
        <w:t>stocks, fuel</w:t>
      </w:r>
      <w:r w:rsidR="00880D08" w:rsidRPr="005D6B49">
        <w:rPr>
          <w:rFonts w:ascii="Times New Roman" w:hAnsi="Times New Roman" w:cs="Times New Roman"/>
          <w:bCs/>
          <w:color w:val="000000" w:themeColor="text1"/>
          <w:sz w:val="28"/>
          <w:szCs w:val="28"/>
        </w:rPr>
        <w:t>s, inventory. Every Petrol Pump Mana</w:t>
      </w:r>
      <w:r w:rsidR="00B85F47" w:rsidRPr="005D6B49">
        <w:rPr>
          <w:rFonts w:ascii="Times New Roman" w:hAnsi="Times New Roman" w:cs="Times New Roman"/>
          <w:bCs/>
          <w:color w:val="000000" w:themeColor="text1"/>
          <w:sz w:val="28"/>
          <w:szCs w:val="28"/>
        </w:rPr>
        <w:t>gement System has different fuel</w:t>
      </w:r>
      <w:r w:rsidR="00880D08" w:rsidRPr="005D6B49">
        <w:rPr>
          <w:rFonts w:ascii="Times New Roman" w:hAnsi="Times New Roman" w:cs="Times New Roman"/>
          <w:bCs/>
          <w:color w:val="000000" w:themeColor="text1"/>
          <w:sz w:val="28"/>
          <w:szCs w:val="28"/>
        </w:rPr>
        <w:t>s needs, therefore we design exclusive employee managements systems that are adapted to managerial requirements. This is designed to assist in strategic planning, and will help you ensure that your organization is equipped with the right level of information and details for your future goals. Also, for those busy executive who are always on the go, our system come with remote access features, which will allow you to manage your workforce anytime, at all times. These system will ultimately allow you to better manage resources.</w:t>
      </w:r>
    </w:p>
    <w:p w:rsidR="00880D08" w:rsidRDefault="00880D08" w:rsidP="00ED0B28">
      <w:pPr>
        <w:autoSpaceDE w:val="0"/>
        <w:autoSpaceDN w:val="0"/>
        <w:adjustRightInd w:val="0"/>
        <w:spacing w:before="120" w:after="120" w:line="480" w:lineRule="auto"/>
        <w:rPr>
          <w:rFonts w:ascii="Times New Roman" w:hAnsi="Times New Roman" w:cs="Times New Roman"/>
          <w:b/>
          <w:bCs/>
          <w:color w:val="000000" w:themeColor="text1"/>
          <w:sz w:val="28"/>
          <w:szCs w:val="28"/>
        </w:rPr>
      </w:pPr>
    </w:p>
    <w:p w:rsidR="00CD0188" w:rsidRPr="00A52072" w:rsidRDefault="00AF1ECD" w:rsidP="00AF1ECD">
      <w:pPr>
        <w:autoSpaceDE w:val="0"/>
        <w:autoSpaceDN w:val="0"/>
        <w:adjustRightInd w:val="0"/>
        <w:spacing w:before="120" w:after="120" w:line="480" w:lineRule="auto"/>
        <w:jc w:val="center"/>
        <w:rPr>
          <w:rFonts w:ascii="Times New Roman" w:hAnsi="Times New Roman" w:cs="Times New Roman"/>
          <w:bCs/>
          <w:color w:val="000000" w:themeColor="text1"/>
          <w:sz w:val="28"/>
          <w:szCs w:val="28"/>
        </w:rPr>
      </w:pPr>
      <w:r w:rsidRPr="00A52072">
        <w:rPr>
          <w:rFonts w:ascii="Times New Roman" w:hAnsi="Times New Roman" w:cs="Times New Roman"/>
          <w:bCs/>
          <w:color w:val="000000" w:themeColor="text1"/>
          <w:sz w:val="28"/>
          <w:szCs w:val="28"/>
        </w:rPr>
        <w:t>4</w:t>
      </w:r>
    </w:p>
    <w:p w:rsidR="00CD0188" w:rsidRDefault="00CD0188" w:rsidP="00ED0B28">
      <w:pPr>
        <w:autoSpaceDE w:val="0"/>
        <w:autoSpaceDN w:val="0"/>
        <w:adjustRightInd w:val="0"/>
        <w:spacing w:before="120" w:after="120" w:line="480" w:lineRule="auto"/>
        <w:rPr>
          <w:rFonts w:ascii="Times New Roman" w:hAnsi="Times New Roman" w:cs="Times New Roman"/>
          <w:b/>
          <w:bCs/>
          <w:color w:val="000000" w:themeColor="text1"/>
          <w:sz w:val="28"/>
          <w:szCs w:val="28"/>
        </w:rPr>
      </w:pPr>
    </w:p>
    <w:p w:rsidR="00ED0B28" w:rsidRDefault="00ED0B28" w:rsidP="00ED0B28">
      <w:pPr>
        <w:autoSpaceDE w:val="0"/>
        <w:autoSpaceDN w:val="0"/>
        <w:adjustRightInd w:val="0"/>
        <w:spacing w:before="120" w:after="120" w:line="480" w:lineRule="auto"/>
        <w:rPr>
          <w:rFonts w:ascii="Times New Roman" w:hAnsi="Times New Roman" w:cs="Times New Roman"/>
          <w:b/>
          <w:bCs/>
          <w:color w:val="000000" w:themeColor="text1"/>
          <w:sz w:val="28"/>
          <w:szCs w:val="28"/>
        </w:rPr>
      </w:pPr>
      <w:r w:rsidRPr="000D6E45">
        <w:rPr>
          <w:rFonts w:ascii="Times New Roman" w:hAnsi="Times New Roman" w:cs="Times New Roman"/>
          <w:b/>
          <w:bCs/>
          <w:color w:val="000000" w:themeColor="text1"/>
          <w:sz w:val="28"/>
          <w:szCs w:val="28"/>
        </w:rPr>
        <w:lastRenderedPageBreak/>
        <w:t>OBJECTIVES OF THE PROJECT</w:t>
      </w:r>
    </w:p>
    <w:p w:rsidR="00ED0B28" w:rsidRPr="005D6B49" w:rsidRDefault="00CD0188" w:rsidP="00ED0B28">
      <w:pPr>
        <w:pStyle w:val="ListParagraph"/>
        <w:numPr>
          <w:ilvl w:val="0"/>
          <w:numId w:val="20"/>
        </w:num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 xml:space="preserve">Provides the searching facilities based </w:t>
      </w:r>
      <w:r w:rsidR="00B85F47" w:rsidRPr="005D6B49">
        <w:rPr>
          <w:rFonts w:ascii="Times New Roman" w:hAnsi="Times New Roman" w:cs="Times New Roman"/>
          <w:bCs/>
          <w:color w:val="000000" w:themeColor="text1"/>
          <w:sz w:val="28"/>
          <w:szCs w:val="28"/>
        </w:rPr>
        <w:t>on various factors. Such as fuel</w:t>
      </w:r>
      <w:r w:rsidRPr="005D6B49">
        <w:rPr>
          <w:rFonts w:ascii="Times New Roman" w:hAnsi="Times New Roman" w:cs="Times New Roman"/>
          <w:bCs/>
          <w:color w:val="000000" w:themeColor="text1"/>
          <w:sz w:val="28"/>
          <w:szCs w:val="28"/>
        </w:rPr>
        <w:t>s, sales, price, employee details.</w:t>
      </w:r>
    </w:p>
    <w:p w:rsidR="00E117A4" w:rsidRPr="005D6B49" w:rsidRDefault="00CD0188" w:rsidP="00B40817">
      <w:pPr>
        <w:pStyle w:val="ListParagraph"/>
        <w:numPr>
          <w:ilvl w:val="0"/>
          <w:numId w:val="20"/>
        </w:num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It tracks all information of stocks, inventory.</w:t>
      </w:r>
    </w:p>
    <w:p w:rsidR="00225C64" w:rsidRPr="005D6B49" w:rsidRDefault="00CD0188" w:rsidP="000D6E45">
      <w:pPr>
        <w:pStyle w:val="ListParagraph"/>
        <w:numPr>
          <w:ilvl w:val="0"/>
          <w:numId w:val="20"/>
        </w:num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To increase</w:t>
      </w:r>
      <w:r w:rsidR="00B85F47" w:rsidRPr="005D6B49">
        <w:rPr>
          <w:rFonts w:ascii="Times New Roman" w:hAnsi="Times New Roman" w:cs="Times New Roman"/>
          <w:bCs/>
          <w:color w:val="000000" w:themeColor="text1"/>
          <w:sz w:val="28"/>
          <w:szCs w:val="28"/>
        </w:rPr>
        <w:t xml:space="preserve"> efficiency of managing the fuel</w:t>
      </w:r>
      <w:r w:rsidRPr="005D6B49">
        <w:rPr>
          <w:rFonts w:ascii="Times New Roman" w:hAnsi="Times New Roman" w:cs="Times New Roman"/>
          <w:bCs/>
          <w:color w:val="000000" w:themeColor="text1"/>
          <w:sz w:val="28"/>
          <w:szCs w:val="28"/>
        </w:rPr>
        <w:t>s, sales</w:t>
      </w:r>
      <w:r w:rsidR="00E117A4" w:rsidRPr="005D6B49">
        <w:rPr>
          <w:rFonts w:ascii="Times New Roman" w:hAnsi="Times New Roman" w:cs="Times New Roman"/>
          <w:bCs/>
          <w:color w:val="000000" w:themeColor="text1"/>
          <w:sz w:val="28"/>
          <w:szCs w:val="28"/>
        </w:rPr>
        <w:t>.</w:t>
      </w:r>
    </w:p>
    <w:p w:rsidR="00CD0188" w:rsidRPr="005D6B49" w:rsidRDefault="00CD0188" w:rsidP="000D6E45">
      <w:pPr>
        <w:pStyle w:val="ListParagraph"/>
        <w:numPr>
          <w:ilvl w:val="0"/>
          <w:numId w:val="20"/>
        </w:num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It reduces the manual work.</w:t>
      </w:r>
    </w:p>
    <w:p w:rsidR="00CD0188" w:rsidRPr="005D6B49" w:rsidRDefault="00CD0188" w:rsidP="000D6E45">
      <w:pPr>
        <w:pStyle w:val="ListParagraph"/>
        <w:numPr>
          <w:ilvl w:val="0"/>
          <w:numId w:val="20"/>
        </w:numPr>
        <w:autoSpaceDE w:val="0"/>
        <w:autoSpaceDN w:val="0"/>
        <w:adjustRightInd w:val="0"/>
        <w:spacing w:before="120" w:after="120" w:line="480" w:lineRule="auto"/>
        <w:jc w:val="both"/>
        <w:rPr>
          <w:rFonts w:ascii="Times New Roman" w:hAnsi="Times New Roman" w:cs="Times New Roman"/>
          <w:bCs/>
          <w:color w:val="000000" w:themeColor="text1"/>
          <w:sz w:val="28"/>
          <w:szCs w:val="28"/>
        </w:rPr>
      </w:pPr>
      <w:r w:rsidRPr="005D6B49">
        <w:rPr>
          <w:rFonts w:ascii="Times New Roman" w:hAnsi="Times New Roman" w:cs="Times New Roman"/>
          <w:bCs/>
          <w:color w:val="000000" w:themeColor="text1"/>
          <w:sz w:val="28"/>
          <w:szCs w:val="28"/>
        </w:rPr>
        <w:t>Provides</w:t>
      </w:r>
      <w:r w:rsidR="0039077B" w:rsidRPr="005D6B49">
        <w:rPr>
          <w:rFonts w:ascii="Times New Roman" w:hAnsi="Times New Roman" w:cs="Times New Roman"/>
          <w:bCs/>
          <w:color w:val="000000" w:themeColor="text1"/>
          <w:sz w:val="28"/>
          <w:szCs w:val="28"/>
        </w:rPr>
        <w:t xml:space="preserve"> better utilization of resources.</w:t>
      </w:r>
    </w:p>
    <w:p w:rsidR="002B0A9E" w:rsidRDefault="002B0A9E" w:rsidP="00B637F2">
      <w:pPr>
        <w:pStyle w:val="ListParagraph"/>
        <w:autoSpaceDE w:val="0"/>
        <w:autoSpaceDN w:val="0"/>
        <w:adjustRightInd w:val="0"/>
        <w:spacing w:before="120" w:after="120" w:line="480" w:lineRule="auto"/>
        <w:ind w:left="1196"/>
        <w:jc w:val="both"/>
        <w:rPr>
          <w:rFonts w:ascii="Times New Roman" w:hAnsi="Times New Roman" w:cs="Times New Roman"/>
          <w:b/>
          <w:sz w:val="32"/>
          <w:szCs w:val="28"/>
        </w:rPr>
      </w:pPr>
    </w:p>
    <w:p w:rsidR="002B0A9E" w:rsidRDefault="002B0A9E"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Pr="00A52072" w:rsidRDefault="00AF1ECD" w:rsidP="00AF1ECD">
      <w:pPr>
        <w:ind w:left="-540"/>
        <w:jc w:val="center"/>
        <w:rPr>
          <w:rFonts w:ascii="Times New Roman" w:hAnsi="Times New Roman" w:cs="Times New Roman"/>
          <w:sz w:val="32"/>
          <w:szCs w:val="28"/>
        </w:rPr>
      </w:pPr>
      <w:r w:rsidRPr="00A52072">
        <w:rPr>
          <w:rFonts w:ascii="Times New Roman" w:hAnsi="Times New Roman" w:cs="Times New Roman"/>
          <w:sz w:val="32"/>
          <w:szCs w:val="28"/>
        </w:rPr>
        <w:t>5</w:t>
      </w: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39077B" w:rsidRDefault="0039077B" w:rsidP="00B007E2">
      <w:pPr>
        <w:ind w:left="-540"/>
        <w:jc w:val="right"/>
        <w:rPr>
          <w:rFonts w:ascii="Times New Roman" w:hAnsi="Times New Roman" w:cs="Times New Roman"/>
          <w:b/>
          <w:sz w:val="32"/>
          <w:szCs w:val="28"/>
        </w:rPr>
      </w:pPr>
    </w:p>
    <w:p w:rsidR="00B637F2" w:rsidRDefault="00B637F2" w:rsidP="00B007E2">
      <w:pPr>
        <w:ind w:left="-540"/>
        <w:jc w:val="right"/>
        <w:rPr>
          <w:rFonts w:ascii="Times New Roman" w:hAnsi="Times New Roman" w:cs="Times New Roman"/>
          <w:b/>
          <w:sz w:val="32"/>
          <w:szCs w:val="28"/>
        </w:rPr>
      </w:pPr>
    </w:p>
    <w:p w:rsidR="00B422AC" w:rsidRDefault="001E075C" w:rsidP="00B007E2">
      <w:pPr>
        <w:ind w:left="-540"/>
        <w:jc w:val="right"/>
        <w:rPr>
          <w:rFonts w:ascii="Times New Roman" w:hAnsi="Times New Roman" w:cs="Times New Roman"/>
          <w:b/>
          <w:sz w:val="32"/>
          <w:szCs w:val="28"/>
        </w:rPr>
      </w:pPr>
      <w:r w:rsidRPr="0010707F">
        <w:rPr>
          <w:rFonts w:ascii="Times New Roman" w:hAnsi="Times New Roman" w:cs="Times New Roman"/>
          <w:b/>
          <w:sz w:val="32"/>
          <w:szCs w:val="28"/>
        </w:rPr>
        <w:t>REQUIREMENTS</w:t>
      </w:r>
    </w:p>
    <w:p w:rsidR="00B422AC" w:rsidRPr="0010707F" w:rsidRDefault="009373B4" w:rsidP="009373B4">
      <w:pPr>
        <w:pageBreakBefore/>
        <w:jc w:val="center"/>
        <w:rPr>
          <w:rFonts w:ascii="Times New Roman" w:hAnsi="Times New Roman" w:cs="Times New Roman"/>
          <w:b/>
          <w:bCs/>
          <w:color w:val="000000"/>
          <w:sz w:val="32"/>
          <w:szCs w:val="28"/>
        </w:rPr>
      </w:pPr>
      <w:r w:rsidRPr="0010707F">
        <w:rPr>
          <w:rFonts w:ascii="Times New Roman" w:hAnsi="Times New Roman" w:cs="Times New Roman"/>
          <w:b/>
          <w:bCs/>
          <w:color w:val="000000"/>
          <w:sz w:val="32"/>
          <w:szCs w:val="28"/>
        </w:rPr>
        <w:lastRenderedPageBreak/>
        <w:t>REQUIREMENTS</w:t>
      </w:r>
    </w:p>
    <w:p w:rsidR="00B422AC" w:rsidRDefault="00B422AC" w:rsidP="00B422AC">
      <w:pPr>
        <w:spacing w:before="120" w:after="12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HARDWARE REQUIRED:</w:t>
      </w:r>
    </w:p>
    <w:p w:rsidR="009373B4" w:rsidRPr="009373B4" w:rsidRDefault="00B422AC" w:rsidP="009373B4">
      <w:pPr>
        <w:pStyle w:val="ListParagraph"/>
        <w:numPr>
          <w:ilvl w:val="0"/>
          <w:numId w:val="11"/>
        </w:numPr>
        <w:spacing w:before="120" w:after="120" w:line="360" w:lineRule="auto"/>
        <w:jc w:val="both"/>
        <w:rPr>
          <w:rFonts w:ascii="Times New Roman" w:hAnsi="Times New Roman" w:cs="Times New Roman"/>
          <w:sz w:val="28"/>
          <w:szCs w:val="28"/>
        </w:rPr>
      </w:pPr>
      <w:r w:rsidRPr="009373B4">
        <w:rPr>
          <w:rFonts w:ascii="Times New Roman" w:hAnsi="Times New Roman" w:cs="Times New Roman"/>
          <w:bCs/>
          <w:color w:val="000000"/>
          <w:sz w:val="28"/>
          <w:szCs w:val="28"/>
        </w:rPr>
        <w:t xml:space="preserve">Processor  : </w:t>
      </w:r>
      <w:r w:rsidR="009373B4" w:rsidRPr="009373B4">
        <w:rPr>
          <w:rFonts w:ascii="Times New Roman" w:hAnsi="Times New Roman" w:cs="Times New Roman"/>
          <w:sz w:val="28"/>
          <w:szCs w:val="28"/>
        </w:rPr>
        <w:t>PENTIUM(ANY)</w:t>
      </w:r>
    </w:p>
    <w:p w:rsidR="009373B4" w:rsidRPr="009373B4" w:rsidRDefault="00B422AC" w:rsidP="009373B4">
      <w:pPr>
        <w:pStyle w:val="ListParagraph"/>
        <w:numPr>
          <w:ilvl w:val="0"/>
          <w:numId w:val="11"/>
        </w:numPr>
        <w:spacing w:before="120" w:after="120" w:line="360" w:lineRule="auto"/>
        <w:jc w:val="both"/>
        <w:rPr>
          <w:rFonts w:ascii="Times New Roman" w:hAnsi="Times New Roman" w:cs="Times New Roman"/>
          <w:sz w:val="28"/>
          <w:szCs w:val="28"/>
        </w:rPr>
      </w:pPr>
      <w:r w:rsidRPr="009373B4">
        <w:rPr>
          <w:rFonts w:ascii="Times New Roman" w:hAnsi="Times New Roman" w:cs="Times New Roman"/>
          <w:bCs/>
          <w:color w:val="000000"/>
          <w:sz w:val="28"/>
          <w:szCs w:val="28"/>
        </w:rPr>
        <w:t xml:space="preserve">RAM         : </w:t>
      </w:r>
      <w:r w:rsidR="009373B4" w:rsidRPr="009373B4">
        <w:rPr>
          <w:rFonts w:ascii="Times New Roman" w:hAnsi="Times New Roman" w:cs="Times New Roman"/>
          <w:sz w:val="28"/>
          <w:szCs w:val="28"/>
        </w:rPr>
        <w:t xml:space="preserve">512MB+ </w:t>
      </w:r>
    </w:p>
    <w:p w:rsidR="009373B4" w:rsidRPr="009373B4" w:rsidRDefault="00B422AC" w:rsidP="009373B4">
      <w:pPr>
        <w:pStyle w:val="ListParagraph"/>
        <w:numPr>
          <w:ilvl w:val="0"/>
          <w:numId w:val="11"/>
        </w:numPr>
        <w:spacing w:before="120" w:after="120" w:line="360" w:lineRule="auto"/>
        <w:jc w:val="both"/>
        <w:rPr>
          <w:rFonts w:ascii="Times New Roman" w:hAnsi="Times New Roman" w:cs="Times New Roman"/>
          <w:sz w:val="28"/>
          <w:szCs w:val="28"/>
        </w:rPr>
      </w:pPr>
      <w:r w:rsidRPr="009373B4">
        <w:rPr>
          <w:rFonts w:ascii="Times New Roman" w:hAnsi="Times New Roman" w:cs="Times New Roman"/>
          <w:bCs/>
          <w:color w:val="000000"/>
          <w:sz w:val="28"/>
          <w:szCs w:val="28"/>
        </w:rPr>
        <w:t xml:space="preserve">Hard disk  : </w:t>
      </w:r>
      <w:r w:rsidR="009373B4" w:rsidRPr="009373B4">
        <w:rPr>
          <w:rFonts w:ascii="Times New Roman" w:hAnsi="Times New Roman" w:cs="Times New Roman"/>
          <w:sz w:val="28"/>
          <w:szCs w:val="28"/>
        </w:rPr>
        <w:t xml:space="preserve">SATA 40 GB OR ABOVE </w:t>
      </w:r>
    </w:p>
    <w:p w:rsidR="009373B4" w:rsidRPr="009373B4" w:rsidRDefault="009373B4" w:rsidP="009373B4">
      <w:pPr>
        <w:pStyle w:val="ListParagraph"/>
        <w:numPr>
          <w:ilvl w:val="0"/>
          <w:numId w:val="11"/>
        </w:numPr>
        <w:spacing w:before="120" w:after="120" w:line="360" w:lineRule="auto"/>
        <w:jc w:val="both"/>
        <w:rPr>
          <w:rFonts w:ascii="Times New Roman" w:hAnsi="Times New Roman" w:cs="Times New Roman"/>
          <w:sz w:val="28"/>
          <w:szCs w:val="28"/>
        </w:rPr>
      </w:pPr>
      <w:r w:rsidRPr="009373B4">
        <w:rPr>
          <w:rFonts w:ascii="Times New Roman" w:hAnsi="Times New Roman" w:cs="Times New Roman"/>
          <w:sz w:val="28"/>
          <w:szCs w:val="28"/>
        </w:rPr>
        <w:t xml:space="preserve">MOTHERBOARD  : 1.845 OR 915,995 FOR PENTIUM 0R MSI  </w:t>
      </w:r>
    </w:p>
    <w:p w:rsidR="009373B4" w:rsidRPr="009373B4" w:rsidRDefault="009373B4" w:rsidP="009373B4">
      <w:pPr>
        <w:pStyle w:val="ListParagraph"/>
        <w:ind w:left="1440"/>
        <w:jc w:val="both"/>
        <w:rPr>
          <w:rFonts w:ascii="Times New Roman" w:hAnsi="Times New Roman" w:cs="Times New Roman"/>
          <w:sz w:val="28"/>
          <w:szCs w:val="28"/>
        </w:rPr>
      </w:pPr>
      <w:r w:rsidRPr="009373B4">
        <w:rPr>
          <w:rFonts w:ascii="Times New Roman" w:hAnsi="Times New Roman" w:cs="Times New Roman"/>
          <w:sz w:val="28"/>
          <w:szCs w:val="28"/>
        </w:rPr>
        <w:t xml:space="preserve">K9MM-V VIA K8M800+8237R PLUS </w:t>
      </w:r>
    </w:p>
    <w:p w:rsidR="009373B4" w:rsidRPr="009373B4" w:rsidRDefault="009373B4" w:rsidP="009373B4">
      <w:pPr>
        <w:pStyle w:val="ListParagraph"/>
        <w:numPr>
          <w:ilvl w:val="0"/>
          <w:numId w:val="11"/>
        </w:numPr>
        <w:jc w:val="both"/>
        <w:rPr>
          <w:rFonts w:ascii="Times New Roman" w:hAnsi="Times New Roman" w:cs="Times New Roman"/>
          <w:sz w:val="28"/>
          <w:szCs w:val="28"/>
        </w:rPr>
      </w:pPr>
      <w:r w:rsidRPr="009373B4">
        <w:rPr>
          <w:rFonts w:ascii="Times New Roman" w:hAnsi="Times New Roman" w:cs="Times New Roman"/>
          <w:sz w:val="28"/>
          <w:szCs w:val="28"/>
        </w:rPr>
        <w:t xml:space="preserve">CD/DVD r/w multi drive combo:  (If back up required) </w:t>
      </w:r>
    </w:p>
    <w:p w:rsidR="009373B4" w:rsidRPr="009373B4" w:rsidRDefault="009373B4" w:rsidP="009373B4">
      <w:pPr>
        <w:pStyle w:val="ListParagraph"/>
        <w:numPr>
          <w:ilvl w:val="0"/>
          <w:numId w:val="11"/>
        </w:numPr>
        <w:jc w:val="both"/>
        <w:rPr>
          <w:rFonts w:ascii="Times New Roman" w:hAnsi="Times New Roman" w:cs="Times New Roman"/>
          <w:sz w:val="28"/>
          <w:szCs w:val="28"/>
        </w:rPr>
      </w:pPr>
      <w:r w:rsidRPr="009373B4">
        <w:rPr>
          <w:rFonts w:ascii="Times New Roman" w:hAnsi="Times New Roman" w:cs="Times New Roman"/>
          <w:sz w:val="28"/>
          <w:szCs w:val="28"/>
        </w:rPr>
        <w:t xml:space="preserve">FLOPPY DRIVE 1.44 MB : (If Backup required) </w:t>
      </w:r>
    </w:p>
    <w:p w:rsidR="009373B4" w:rsidRPr="009373B4" w:rsidRDefault="009373B4" w:rsidP="009373B4">
      <w:pPr>
        <w:pStyle w:val="ListParagraph"/>
        <w:numPr>
          <w:ilvl w:val="0"/>
          <w:numId w:val="11"/>
        </w:numPr>
        <w:jc w:val="both"/>
        <w:rPr>
          <w:rFonts w:ascii="Times New Roman" w:hAnsi="Times New Roman" w:cs="Times New Roman"/>
          <w:sz w:val="28"/>
          <w:szCs w:val="28"/>
        </w:rPr>
      </w:pPr>
      <w:r w:rsidRPr="009373B4">
        <w:rPr>
          <w:rFonts w:ascii="Times New Roman" w:hAnsi="Times New Roman" w:cs="Times New Roman"/>
          <w:sz w:val="28"/>
          <w:szCs w:val="28"/>
        </w:rPr>
        <w:t xml:space="preserve">MONITOR 14.1 or 15 -17 inch </w:t>
      </w:r>
    </w:p>
    <w:p w:rsidR="009373B4" w:rsidRPr="009373B4" w:rsidRDefault="009373B4" w:rsidP="009373B4">
      <w:pPr>
        <w:pStyle w:val="ListParagraph"/>
        <w:numPr>
          <w:ilvl w:val="0"/>
          <w:numId w:val="11"/>
        </w:numPr>
        <w:jc w:val="both"/>
        <w:rPr>
          <w:rFonts w:ascii="Times New Roman" w:hAnsi="Times New Roman" w:cs="Times New Roman"/>
          <w:sz w:val="28"/>
          <w:szCs w:val="28"/>
        </w:rPr>
      </w:pPr>
      <w:r w:rsidRPr="009373B4">
        <w:rPr>
          <w:rFonts w:ascii="Times New Roman" w:hAnsi="Times New Roman" w:cs="Times New Roman"/>
          <w:sz w:val="28"/>
          <w:szCs w:val="28"/>
        </w:rPr>
        <w:t xml:space="preserve">Key board and mouse </w:t>
      </w:r>
    </w:p>
    <w:p w:rsidR="009373B4" w:rsidRPr="009373B4" w:rsidRDefault="009373B4" w:rsidP="009373B4">
      <w:pPr>
        <w:pStyle w:val="ListParagraph"/>
        <w:numPr>
          <w:ilvl w:val="0"/>
          <w:numId w:val="11"/>
        </w:numPr>
        <w:jc w:val="both"/>
        <w:rPr>
          <w:rFonts w:ascii="Times New Roman" w:hAnsi="Times New Roman" w:cs="Times New Roman"/>
          <w:sz w:val="28"/>
          <w:szCs w:val="28"/>
        </w:rPr>
      </w:pPr>
      <w:r w:rsidRPr="009373B4">
        <w:rPr>
          <w:rFonts w:ascii="Times New Roman" w:hAnsi="Times New Roman" w:cs="Times New Roman"/>
          <w:sz w:val="28"/>
          <w:szCs w:val="28"/>
        </w:rPr>
        <w:t xml:space="preserve">Printer    : (if print is required – [Hard copy]) </w:t>
      </w:r>
    </w:p>
    <w:p w:rsidR="00B422AC" w:rsidRDefault="00B422AC" w:rsidP="00B422AC">
      <w:pPr>
        <w:spacing w:before="120" w:after="120" w:line="360" w:lineRule="auto"/>
        <w:jc w:val="both"/>
        <w:rPr>
          <w:rFonts w:ascii="Times New Roman" w:hAnsi="Times New Roman" w:cs="Times New Roman"/>
          <w:b/>
          <w:color w:val="000000"/>
          <w:sz w:val="28"/>
          <w:szCs w:val="28"/>
        </w:rPr>
      </w:pPr>
    </w:p>
    <w:p w:rsidR="00B422AC" w:rsidRDefault="00B422AC" w:rsidP="00B422AC">
      <w:pPr>
        <w:spacing w:before="120" w:after="120" w:line="360" w:lineRule="auto"/>
        <w:jc w:val="both"/>
        <w:rPr>
          <w:rFonts w:ascii="Times New Roman" w:hAnsi="Times New Roman" w:cs="Times New Roman"/>
          <w:sz w:val="28"/>
          <w:szCs w:val="28"/>
        </w:rPr>
      </w:pPr>
      <w:r>
        <w:rPr>
          <w:rFonts w:ascii="Times New Roman" w:hAnsi="Times New Roman" w:cs="Times New Roman"/>
          <w:b/>
          <w:color w:val="000000"/>
          <w:sz w:val="28"/>
          <w:szCs w:val="28"/>
        </w:rPr>
        <w:t>SOFTWARE REQUIRED:</w:t>
      </w:r>
    </w:p>
    <w:p w:rsidR="00B422AC" w:rsidRPr="009373B4" w:rsidRDefault="00B422AC" w:rsidP="00B422AC">
      <w:pPr>
        <w:pStyle w:val="ListParagraph"/>
        <w:numPr>
          <w:ilvl w:val="0"/>
          <w:numId w:val="3"/>
        </w:numPr>
        <w:jc w:val="both"/>
        <w:rPr>
          <w:rFonts w:ascii="Times New Roman" w:hAnsi="Times New Roman" w:cs="Times New Roman"/>
          <w:sz w:val="28"/>
          <w:szCs w:val="28"/>
        </w:rPr>
      </w:pPr>
      <w:r w:rsidRPr="009373B4">
        <w:rPr>
          <w:rFonts w:ascii="Times New Roman" w:hAnsi="Times New Roman" w:cs="Times New Roman"/>
          <w:sz w:val="28"/>
          <w:szCs w:val="28"/>
        </w:rPr>
        <w:t xml:space="preserve">Operating system : </w:t>
      </w:r>
      <w:r w:rsidR="009373B4" w:rsidRPr="009373B4">
        <w:rPr>
          <w:rFonts w:ascii="Times New Roman" w:hAnsi="Times New Roman" w:cs="Times New Roman"/>
          <w:sz w:val="28"/>
          <w:szCs w:val="28"/>
        </w:rPr>
        <w:t>WINDOWS 7 AND ABOVE</w:t>
      </w:r>
    </w:p>
    <w:p w:rsidR="009373B4" w:rsidRPr="009373B4" w:rsidRDefault="009373B4" w:rsidP="009373B4">
      <w:pPr>
        <w:pStyle w:val="ListParagraph"/>
        <w:numPr>
          <w:ilvl w:val="0"/>
          <w:numId w:val="3"/>
        </w:numPr>
        <w:jc w:val="both"/>
        <w:rPr>
          <w:rFonts w:ascii="Times New Roman" w:hAnsi="Times New Roman" w:cs="Times New Roman"/>
          <w:sz w:val="28"/>
          <w:szCs w:val="28"/>
        </w:rPr>
      </w:pPr>
      <w:r w:rsidRPr="009373B4">
        <w:rPr>
          <w:rFonts w:ascii="Times New Roman" w:hAnsi="Times New Roman" w:cs="Times New Roman"/>
          <w:sz w:val="28"/>
          <w:szCs w:val="28"/>
        </w:rPr>
        <w:t>Python</w:t>
      </w: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AF1ECD" w:rsidP="00B422AC">
      <w:pPr>
        <w:pStyle w:val="NormalWeb"/>
        <w:jc w:val="center"/>
        <w:rPr>
          <w:b/>
          <w:color w:val="000000"/>
          <w:spacing w:val="4"/>
          <w:sz w:val="28"/>
          <w:szCs w:val="28"/>
        </w:rPr>
      </w:pPr>
      <w:r>
        <w:rPr>
          <w:b/>
          <w:color w:val="000000"/>
          <w:spacing w:val="4"/>
          <w:sz w:val="28"/>
          <w:szCs w:val="28"/>
        </w:rPr>
        <w:t>6</w:t>
      </w:r>
    </w:p>
    <w:p w:rsidR="00B422AC" w:rsidRDefault="00B422AC" w:rsidP="00B422AC">
      <w:pPr>
        <w:pStyle w:val="NormalWeb"/>
        <w:jc w:val="center"/>
        <w:rPr>
          <w:b/>
          <w:color w:val="000000"/>
          <w:spacing w:val="4"/>
          <w:sz w:val="28"/>
          <w:szCs w:val="28"/>
        </w:rPr>
      </w:pPr>
    </w:p>
    <w:p w:rsidR="00B422AC" w:rsidRDefault="00B422AC" w:rsidP="00B422AC">
      <w:pPr>
        <w:pStyle w:val="NormalWeb"/>
        <w:jc w:val="cente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jc w:val="cente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B422AC" w:rsidRDefault="00B422AC" w:rsidP="00B422AC">
      <w:pPr>
        <w:rPr>
          <w:b/>
          <w:color w:val="000000"/>
          <w:spacing w:val="4"/>
          <w:sz w:val="28"/>
          <w:szCs w:val="28"/>
        </w:rPr>
      </w:pPr>
    </w:p>
    <w:p w:rsidR="0010707F" w:rsidRDefault="0010707F" w:rsidP="00B422AC">
      <w:pPr>
        <w:rPr>
          <w:rFonts w:ascii="Times New Roman" w:hAnsi="Times New Roman" w:cs="Times New Roman"/>
          <w:b/>
          <w:color w:val="000000"/>
          <w:spacing w:val="4"/>
          <w:sz w:val="32"/>
          <w:szCs w:val="28"/>
        </w:rPr>
      </w:pPr>
    </w:p>
    <w:p w:rsidR="0010707F" w:rsidRDefault="0010707F" w:rsidP="00B422AC">
      <w:pPr>
        <w:rPr>
          <w:rFonts w:ascii="Times New Roman" w:hAnsi="Times New Roman" w:cs="Times New Roman"/>
          <w:b/>
          <w:color w:val="000000"/>
          <w:spacing w:val="4"/>
          <w:sz w:val="32"/>
          <w:szCs w:val="28"/>
        </w:rPr>
      </w:pPr>
    </w:p>
    <w:p w:rsidR="0010707F" w:rsidRDefault="0010707F" w:rsidP="00B422AC">
      <w:pPr>
        <w:rPr>
          <w:rFonts w:ascii="Times New Roman" w:hAnsi="Times New Roman" w:cs="Times New Roman"/>
          <w:b/>
          <w:color w:val="000000"/>
          <w:spacing w:val="4"/>
          <w:sz w:val="32"/>
          <w:szCs w:val="28"/>
        </w:rPr>
      </w:pPr>
    </w:p>
    <w:p w:rsidR="00B422AC" w:rsidRPr="0010707F" w:rsidRDefault="00B422AC" w:rsidP="0010707F">
      <w:pPr>
        <w:jc w:val="right"/>
        <w:rPr>
          <w:rFonts w:ascii="Times New Roman" w:hAnsi="Times New Roman" w:cs="Times New Roman"/>
          <w:b/>
          <w:color w:val="000000"/>
          <w:spacing w:val="4"/>
          <w:sz w:val="32"/>
          <w:szCs w:val="28"/>
        </w:rPr>
      </w:pPr>
      <w:r w:rsidRPr="0010707F">
        <w:rPr>
          <w:rFonts w:ascii="Times New Roman" w:hAnsi="Times New Roman" w:cs="Times New Roman"/>
          <w:b/>
          <w:color w:val="000000"/>
          <w:spacing w:val="4"/>
          <w:sz w:val="32"/>
          <w:szCs w:val="28"/>
        </w:rPr>
        <w:t>PROJECT ANALYSIS</w:t>
      </w:r>
    </w:p>
    <w:p w:rsidR="00B422AC" w:rsidRDefault="00B422AC" w:rsidP="00B422AC">
      <w:pPr>
        <w:rPr>
          <w:rFonts w:ascii="Times New Roman" w:hAnsi="Times New Roman" w:cs="Times New Roman"/>
          <w:b/>
          <w:color w:val="000000"/>
          <w:spacing w:val="4"/>
          <w:sz w:val="28"/>
          <w:szCs w:val="28"/>
        </w:rPr>
      </w:pPr>
    </w:p>
    <w:p w:rsidR="0010707F" w:rsidRPr="0010707F" w:rsidRDefault="0010707F" w:rsidP="0010707F">
      <w:pPr>
        <w:pageBreakBefore/>
        <w:jc w:val="center"/>
        <w:rPr>
          <w:b/>
          <w:color w:val="000000"/>
          <w:spacing w:val="4"/>
          <w:sz w:val="32"/>
          <w:szCs w:val="28"/>
        </w:rPr>
      </w:pPr>
      <w:r w:rsidRPr="0010707F">
        <w:rPr>
          <w:rFonts w:ascii="Times New Roman" w:hAnsi="Times New Roman" w:cs="Times New Roman"/>
          <w:b/>
          <w:color w:val="000000"/>
          <w:spacing w:val="4"/>
          <w:sz w:val="32"/>
          <w:szCs w:val="28"/>
        </w:rPr>
        <w:lastRenderedPageBreak/>
        <w:t>PROJECT ANALYSIS</w:t>
      </w:r>
    </w:p>
    <w:p w:rsidR="0039077B" w:rsidRDefault="0039077B" w:rsidP="0010707F">
      <w:pPr>
        <w:pStyle w:val="NormalWeb"/>
        <w:jc w:val="center"/>
        <w:rPr>
          <w:b/>
          <w:color w:val="000000"/>
          <w:spacing w:val="4"/>
          <w:sz w:val="28"/>
          <w:szCs w:val="28"/>
        </w:rPr>
      </w:pPr>
    </w:p>
    <w:p w:rsidR="0039077B" w:rsidRPr="0039077B" w:rsidRDefault="0039077B" w:rsidP="0039077B">
      <w:pPr>
        <w:pStyle w:val="PlainText"/>
        <w:numPr>
          <w:ilvl w:val="0"/>
          <w:numId w:val="22"/>
        </w:numPr>
        <w:rPr>
          <w:rFonts w:ascii="Times New Roman" w:hAnsi="Times New Roman" w:cs="Times New Roman"/>
          <w:bCs/>
          <w:color w:val="000000"/>
          <w:sz w:val="30"/>
          <w:szCs w:val="30"/>
        </w:rPr>
      </w:pPr>
      <w:r w:rsidRPr="00E515F9">
        <w:rPr>
          <w:rFonts w:ascii="Times New Roman" w:hAnsi="Times New Roman" w:cs="Times New Roman"/>
          <w:bCs/>
          <w:color w:val="000000"/>
          <w:sz w:val="30"/>
          <w:szCs w:val="30"/>
        </w:rPr>
        <w:t>We have used the</w:t>
      </w:r>
      <w:r w:rsidR="00B85F47">
        <w:rPr>
          <w:rFonts w:ascii="Times New Roman" w:hAnsi="Times New Roman" w:cs="Times New Roman"/>
          <w:bCs/>
          <w:color w:val="000000"/>
          <w:sz w:val="30"/>
          <w:szCs w:val="30"/>
        </w:rPr>
        <w:t xml:space="preserve"> </w:t>
      </w:r>
      <w:r w:rsidRPr="00E515F9">
        <w:rPr>
          <w:rFonts w:ascii="Times New Roman" w:hAnsi="Times New Roman" w:cs="Times New Roman"/>
          <w:bCs/>
          <w:color w:val="000000"/>
          <w:sz w:val="30"/>
          <w:szCs w:val="30"/>
        </w:rPr>
        <w:t>function</w:t>
      </w:r>
      <w:r>
        <w:rPr>
          <w:rFonts w:ascii="Times New Roman" w:hAnsi="Times New Roman" w:cs="Times New Roman"/>
          <w:b/>
          <w:bCs/>
          <w:color w:val="000000"/>
          <w:sz w:val="30"/>
          <w:szCs w:val="30"/>
        </w:rPr>
        <w:t xml:space="preserve"> list.</w:t>
      </w:r>
    </w:p>
    <w:p w:rsidR="0039077B" w:rsidRPr="0039077B" w:rsidRDefault="0039077B" w:rsidP="0039077B">
      <w:pPr>
        <w:pStyle w:val="PlainText"/>
        <w:ind w:left="720"/>
        <w:rPr>
          <w:rFonts w:ascii="Times New Roman" w:hAnsi="Times New Roman" w:cs="Times New Roman"/>
          <w:bCs/>
          <w:color w:val="000000"/>
          <w:sz w:val="30"/>
          <w:szCs w:val="30"/>
        </w:rPr>
      </w:pPr>
    </w:p>
    <w:p w:rsidR="0039077B" w:rsidRDefault="0039077B" w:rsidP="00D9218A">
      <w:pPr>
        <w:pStyle w:val="PlainText"/>
        <w:numPr>
          <w:ilvl w:val="0"/>
          <w:numId w:val="22"/>
        </w:numPr>
        <w:rPr>
          <w:rFonts w:ascii="Times New Roman" w:hAnsi="Times New Roman" w:cs="Times New Roman"/>
          <w:bCs/>
          <w:color w:val="000000"/>
          <w:sz w:val="30"/>
          <w:szCs w:val="30"/>
        </w:rPr>
      </w:pPr>
      <w:r>
        <w:rPr>
          <w:rFonts w:ascii="Times New Roman" w:hAnsi="Times New Roman" w:cs="Times New Roman"/>
          <w:bCs/>
          <w:color w:val="000000"/>
          <w:sz w:val="30"/>
          <w:szCs w:val="30"/>
        </w:rPr>
        <w:t xml:space="preserve">The following lists are </w:t>
      </w:r>
      <w:r w:rsidR="00D9218A">
        <w:rPr>
          <w:rFonts w:ascii="Times New Roman" w:hAnsi="Times New Roman" w:cs="Times New Roman"/>
          <w:bCs/>
          <w:color w:val="000000"/>
          <w:sz w:val="30"/>
          <w:szCs w:val="30"/>
        </w:rPr>
        <w:t>used:</w:t>
      </w:r>
    </w:p>
    <w:p w:rsidR="0039077B" w:rsidRDefault="0039077B" w:rsidP="0039077B">
      <w:pPr>
        <w:pStyle w:val="PlainText"/>
        <w:rPr>
          <w:rFonts w:ascii="Times New Roman" w:hAnsi="Times New Roman" w:cs="Times New Roman"/>
          <w:bCs/>
          <w:color w:val="000000"/>
          <w:sz w:val="30"/>
          <w:szCs w:val="30"/>
        </w:rPr>
      </w:pPr>
    </w:p>
    <w:p w:rsidR="0039077B" w:rsidRDefault="0039077B" w:rsidP="00D9218A">
      <w:pPr>
        <w:pStyle w:val="ListParagraph"/>
        <w:numPr>
          <w:ilvl w:val="0"/>
          <w:numId w:val="23"/>
        </w:numPr>
      </w:pPr>
      <w:r>
        <w:t>empid</w:t>
      </w:r>
    </w:p>
    <w:p w:rsidR="0039077B" w:rsidRDefault="0039077B" w:rsidP="00D9218A">
      <w:pPr>
        <w:pStyle w:val="ListParagraph"/>
        <w:numPr>
          <w:ilvl w:val="0"/>
          <w:numId w:val="23"/>
        </w:numPr>
      </w:pPr>
      <w:r>
        <w:t>empname</w:t>
      </w:r>
    </w:p>
    <w:p w:rsidR="0039077B" w:rsidRDefault="0039077B" w:rsidP="00D9218A">
      <w:pPr>
        <w:pStyle w:val="ListParagraph"/>
        <w:numPr>
          <w:ilvl w:val="0"/>
          <w:numId w:val="25"/>
        </w:numPr>
      </w:pPr>
      <w:r>
        <w:t>empage</w:t>
      </w:r>
    </w:p>
    <w:p w:rsidR="00D9218A" w:rsidRDefault="0039077B" w:rsidP="00D9218A">
      <w:pPr>
        <w:pStyle w:val="ListParagraph"/>
        <w:numPr>
          <w:ilvl w:val="0"/>
          <w:numId w:val="25"/>
        </w:numPr>
      </w:pPr>
      <w:r>
        <w:t>empaddr</w:t>
      </w:r>
    </w:p>
    <w:p w:rsidR="0039077B" w:rsidRDefault="0039077B" w:rsidP="00D9218A">
      <w:pPr>
        <w:pStyle w:val="ListParagraph"/>
        <w:numPr>
          <w:ilvl w:val="0"/>
          <w:numId w:val="25"/>
        </w:numPr>
      </w:pPr>
      <w:r>
        <w:t>empphno</w:t>
      </w:r>
    </w:p>
    <w:p w:rsidR="00D9218A" w:rsidRDefault="00D9218A" w:rsidP="00D9218A">
      <w:pPr>
        <w:pStyle w:val="ListParagraph"/>
        <w:numPr>
          <w:ilvl w:val="0"/>
          <w:numId w:val="25"/>
        </w:numPr>
      </w:pPr>
      <w:r>
        <w:t>vno</w:t>
      </w:r>
    </w:p>
    <w:p w:rsidR="0039077B" w:rsidRDefault="0039077B" w:rsidP="00D9218A">
      <w:pPr>
        <w:pStyle w:val="ListParagraph"/>
        <w:numPr>
          <w:ilvl w:val="0"/>
          <w:numId w:val="25"/>
        </w:numPr>
      </w:pPr>
      <w:r>
        <w:t>par</w:t>
      </w:r>
    </w:p>
    <w:p w:rsidR="0039077B" w:rsidRDefault="0039077B" w:rsidP="00D9218A">
      <w:pPr>
        <w:pStyle w:val="ListParagraph"/>
        <w:numPr>
          <w:ilvl w:val="0"/>
          <w:numId w:val="25"/>
        </w:numPr>
      </w:pPr>
      <w:r>
        <w:t>vol</w:t>
      </w:r>
    </w:p>
    <w:p w:rsidR="0039077B" w:rsidRDefault="0039077B" w:rsidP="00D9218A">
      <w:pPr>
        <w:pStyle w:val="ListParagraph"/>
        <w:numPr>
          <w:ilvl w:val="0"/>
          <w:numId w:val="25"/>
        </w:numPr>
      </w:pPr>
      <w:r>
        <w:t>amt</w:t>
      </w:r>
    </w:p>
    <w:p w:rsidR="00AF1ECD" w:rsidRDefault="0039077B" w:rsidP="00D9218A">
      <w:pPr>
        <w:pStyle w:val="ListParagraph"/>
        <w:numPr>
          <w:ilvl w:val="0"/>
          <w:numId w:val="25"/>
        </w:numPr>
      </w:pPr>
      <w:r>
        <w:t>dte</w:t>
      </w:r>
    </w:p>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Pr="00AF1ECD" w:rsidRDefault="00AF1ECD" w:rsidP="00AF1ECD"/>
    <w:p w:rsidR="00AF1ECD" w:rsidRDefault="00AF1ECD" w:rsidP="00AF1ECD">
      <w:pPr>
        <w:jc w:val="center"/>
      </w:pPr>
    </w:p>
    <w:p w:rsidR="0010707F" w:rsidRPr="00AF1ECD" w:rsidRDefault="00AF1ECD" w:rsidP="00AF1ECD">
      <w:pPr>
        <w:jc w:val="center"/>
      </w:pPr>
      <w:r>
        <w:t>7</w:t>
      </w:r>
    </w:p>
    <w:p w:rsidR="0010707F" w:rsidRDefault="0010707F" w:rsidP="0010707F">
      <w:pPr>
        <w:pageBreakBefore/>
        <w:tabs>
          <w:tab w:val="left" w:pos="3456"/>
        </w:tabs>
        <w:rPr>
          <w:rFonts w:ascii="Times New Roman" w:hAnsi="Times New Roman" w:cs="Times New Roman"/>
          <w:b/>
          <w:color w:val="000000"/>
          <w:spacing w:val="4"/>
          <w:sz w:val="28"/>
          <w:szCs w:val="28"/>
        </w:rPr>
      </w:pPr>
    </w:p>
    <w:p w:rsidR="0010707F" w:rsidRDefault="0010707F" w:rsidP="0010707F">
      <w:pPr>
        <w:tabs>
          <w:tab w:val="left" w:pos="1928"/>
        </w:tabs>
        <w:rPr>
          <w:rFonts w:ascii="Times New Roman" w:hAnsi="Times New Roman" w:cs="Times New Roman"/>
          <w:sz w:val="28"/>
          <w:szCs w:val="28"/>
        </w:rPr>
      </w:pPr>
      <w:r>
        <w:rPr>
          <w:rFonts w:ascii="Times New Roman" w:hAnsi="Times New Roman" w:cs="Times New Roman"/>
          <w:sz w:val="28"/>
          <w:szCs w:val="28"/>
        </w:rPr>
        <w:tab/>
      </w: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10707F" w:rsidRDefault="0010707F" w:rsidP="0010707F">
      <w:pPr>
        <w:tabs>
          <w:tab w:val="left" w:pos="1928"/>
        </w:tabs>
        <w:rPr>
          <w:rFonts w:ascii="Times New Roman" w:hAnsi="Times New Roman" w:cs="Times New Roman"/>
          <w:sz w:val="28"/>
          <w:szCs w:val="28"/>
        </w:rPr>
      </w:pPr>
    </w:p>
    <w:p w:rsidR="006249ED" w:rsidRDefault="006249ED" w:rsidP="0010707F">
      <w:pPr>
        <w:tabs>
          <w:tab w:val="left" w:pos="1928"/>
        </w:tabs>
        <w:rPr>
          <w:b/>
          <w:color w:val="000000"/>
          <w:sz w:val="28"/>
          <w:szCs w:val="28"/>
        </w:rPr>
      </w:pPr>
    </w:p>
    <w:p w:rsidR="006249ED" w:rsidRDefault="006249ED" w:rsidP="00B422AC">
      <w:pPr>
        <w:rPr>
          <w:b/>
          <w:color w:val="000000"/>
          <w:sz w:val="28"/>
          <w:szCs w:val="28"/>
        </w:rPr>
      </w:pPr>
    </w:p>
    <w:p w:rsidR="006249ED" w:rsidRDefault="006249ED" w:rsidP="00B422AC">
      <w:pPr>
        <w:rPr>
          <w:b/>
          <w:color w:val="000000"/>
          <w:sz w:val="28"/>
          <w:szCs w:val="28"/>
        </w:rPr>
      </w:pPr>
    </w:p>
    <w:p w:rsidR="00D9218A" w:rsidRDefault="00D9218A" w:rsidP="00B422AC">
      <w:pPr>
        <w:rPr>
          <w:b/>
          <w:color w:val="000000"/>
          <w:sz w:val="28"/>
          <w:szCs w:val="28"/>
        </w:rPr>
      </w:pPr>
    </w:p>
    <w:p w:rsidR="00D9218A" w:rsidRDefault="00D9218A" w:rsidP="00B422AC">
      <w:pPr>
        <w:rPr>
          <w:b/>
          <w:color w:val="000000"/>
          <w:sz w:val="28"/>
          <w:szCs w:val="28"/>
        </w:rPr>
      </w:pPr>
    </w:p>
    <w:p w:rsidR="006249ED" w:rsidRDefault="006249ED" w:rsidP="00B422AC">
      <w:pPr>
        <w:rPr>
          <w:b/>
          <w:color w:val="000000"/>
          <w:sz w:val="28"/>
          <w:szCs w:val="28"/>
        </w:rPr>
      </w:pPr>
    </w:p>
    <w:p w:rsidR="00B422AC" w:rsidRDefault="00B422AC" w:rsidP="00D9218A">
      <w:pPr>
        <w:jc w:val="right"/>
        <w:rPr>
          <w:rFonts w:ascii="Times New Roman" w:hAnsi="Times New Roman" w:cs="Times New Roman"/>
          <w:b/>
          <w:color w:val="000000"/>
          <w:sz w:val="28"/>
          <w:szCs w:val="28"/>
        </w:rPr>
      </w:pPr>
      <w:r w:rsidRPr="006249ED">
        <w:rPr>
          <w:rFonts w:ascii="Times New Roman" w:hAnsi="Times New Roman" w:cs="Times New Roman"/>
          <w:b/>
          <w:color w:val="000000"/>
          <w:sz w:val="32"/>
          <w:szCs w:val="28"/>
        </w:rPr>
        <w:t>CODINGS</w:t>
      </w:r>
    </w:p>
    <w:p w:rsidR="00D9218A" w:rsidRDefault="00D9218A" w:rsidP="00D9218A">
      <w:pPr>
        <w:jc w:val="right"/>
        <w:rPr>
          <w:rFonts w:ascii="Times New Roman" w:hAnsi="Times New Roman" w:cs="Times New Roman"/>
          <w:b/>
          <w:color w:val="000000"/>
          <w:sz w:val="28"/>
          <w:szCs w:val="28"/>
        </w:rPr>
      </w:pPr>
    </w:p>
    <w:p w:rsidR="00B422AC" w:rsidRDefault="00B422AC" w:rsidP="00B422AC">
      <w:pPr>
        <w:rPr>
          <w:b/>
          <w:color w:val="000000"/>
          <w:sz w:val="28"/>
          <w:szCs w:val="28"/>
        </w:rPr>
      </w:pPr>
    </w:p>
    <w:p w:rsidR="00B422AC" w:rsidRPr="006249ED" w:rsidRDefault="00B422AC" w:rsidP="000D6E45">
      <w:pPr>
        <w:jc w:val="center"/>
        <w:rPr>
          <w:b/>
          <w:color w:val="000000"/>
          <w:sz w:val="28"/>
          <w:szCs w:val="28"/>
        </w:rPr>
      </w:pPr>
      <w:r w:rsidRPr="006249ED">
        <w:rPr>
          <w:rFonts w:ascii="Times New Roman" w:hAnsi="Times New Roman" w:cs="Times New Roman"/>
          <w:b/>
          <w:bCs/>
          <w:color w:val="000000"/>
          <w:sz w:val="32"/>
          <w:szCs w:val="28"/>
        </w:rPr>
        <w:t>CODINGS</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#creating variables:</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import datetime</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print("____________________________________________________________________________")</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print("")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print("\t     $$$$ PETROL BUNK MANAGEMENT SYSTEM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pet=1000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die=1000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petpri=100.0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diepri=100.0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empid=["1001","1002","1003"]</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empname=["DHONI","ROHIT","KL.RAHUL"]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empage=["32","28","30"]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empaddr=["Chennai","Mumbai","Punjab"]</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empphno=["9908789652","8974524367","8897436280"]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vno=["TN 33 AA 1020","TN 33 BB 2030","TN 33 CC 3040"]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par=["PETROL","DIESEL","PETROL"]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vol=["4","10","6"]</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amt=["400.0","1000.0","600.0"]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dte=["November 12, 2019","November 12, 2019","November 12, 2019"]</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while(1):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#program:</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       ~~~~~~~~~~ Welcome to the  MSD's Petrol Bunk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print("____________________________________________________________________________")</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print("\n")</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1  |  View Stocks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AF1ECD" w:rsidRPr="005D6B49" w:rsidRDefault="00AF1ECD" w:rsidP="00AF1ECD">
      <w:pPr>
        <w:jc w:val="center"/>
        <w:rPr>
          <w:rFonts w:ascii="Times New Roman" w:hAnsi="Times New Roman" w:cs="Times New Roman"/>
          <w:bCs/>
          <w:color w:val="000000"/>
          <w:sz w:val="20"/>
          <w:szCs w:val="20"/>
        </w:rPr>
      </w:pPr>
    </w:p>
    <w:p w:rsidR="00AF1ECD"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lastRenderedPageBreak/>
        <w:t xml:space="preserve">    print("\t\t\t|  2  |  View Prices               |")</w:t>
      </w:r>
      <w:r w:rsidR="00AF1ECD" w:rsidRPr="005D6B49">
        <w:rPr>
          <w:rFonts w:ascii="Times New Roman" w:hAnsi="Times New Roman" w:cs="Times New Roman"/>
          <w:bCs/>
          <w:color w:val="000000"/>
          <w:sz w:val="20"/>
          <w:szCs w:val="20"/>
        </w:rPr>
        <w:t xml:space="preserv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3  |  View Sales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4  |  Update Petrol Price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5  |  Update Diesel Price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6  |  Petrol Purchase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7  |  Diesel Purchase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8  |  Bill Entry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9  |  Add New Employee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10 |  View Employee Details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11 |  Delete Employee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print("\t\t\t|  0  |  Exit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print("\n")</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try:</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a=int(input("Select a choice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print("____________________________________________________________________________\n")</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 == 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print("Thank you for using MSD's Petrol bunk")</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 Visit Again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break</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a==1:</w:t>
      </w:r>
    </w:p>
    <w:p w:rsidR="00AF1ECD" w:rsidRPr="005D6B49" w:rsidRDefault="00AF1ECD" w:rsidP="00AF1ECD">
      <w:pPr>
        <w:jc w:val="cente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lastRenderedPageBreak/>
        <w:t xml:space="preserve">         print("~~~~~~~~~~~~~~~~~~~~~~~~~~~ VIEW STOCKS</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print("PETROL   =  "+str(pet)+" ltr")</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print("DIESEL   =  "+str(die)+" ltr")</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 VIEW PRICES </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print("PETROL   = Rs. "+str(petpri))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print("DIESEL   = Rs. "+str(diepri))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a==3:</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 VIEW SALES</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f2=len(vno)</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for i in range(f2):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y2=i+1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y1=str(y2)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print("S.NO        = "+y1)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print("VEHICLE NO  = "+vno[i])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print("PARTICULAR  = "+par[i])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print("VOLUME      = "+vol[i]+" ltr")</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print("AMOUNT      = Rs. "+amt[i])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print("DATE        = "+dte[i])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a==4:</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UPDATE PETROL PRICE</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petpri=float(input("ENTER PETROL PRICE :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a==5:</w:t>
      </w:r>
    </w:p>
    <w:p w:rsidR="00AF1ECD"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~~~UPDATE DIESEL PRICE~~~~~~~~~~~~~~~~~~~~~~~~~~~~~~~")</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diepri=float(input("ENTER DIESEL PRICE : "))</w:t>
      </w:r>
    </w:p>
    <w:p w:rsidR="005269BF" w:rsidRPr="005D6B49" w:rsidRDefault="005269BF" w:rsidP="00AF1ECD">
      <w:pPr>
        <w:jc w:val="cente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lastRenderedPageBreak/>
        <w:t xml:space="preserve">        if a==6:</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w:t>
      </w:r>
      <w:r w:rsidR="007A433E" w:rsidRPr="005D6B49">
        <w:rPr>
          <w:rFonts w:ascii="Times New Roman" w:hAnsi="Times New Roman" w:cs="Times New Roman"/>
          <w:bCs/>
          <w:color w:val="000000"/>
          <w:sz w:val="20"/>
          <w:szCs w:val="20"/>
        </w:rPr>
        <w:t xml:space="preserve">nt("~~~~~~~~~~~~~~~~~~~~~~~~~~~ </w:t>
      </w:r>
      <w:r w:rsidRPr="005D6B49">
        <w:rPr>
          <w:rFonts w:ascii="Times New Roman" w:hAnsi="Times New Roman" w:cs="Times New Roman"/>
          <w:bCs/>
          <w:color w:val="000000"/>
          <w:sz w:val="20"/>
          <w:szCs w:val="20"/>
        </w:rPr>
        <w:t>PETROL PURCHASE</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pet=pet+(int(input("ENTER THE VOLUME OF PETROL :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a==7:</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DIESEL PURCHAS</w:t>
      </w:r>
      <w:r w:rsidR="007A433E" w:rsidRPr="005D6B49">
        <w:rPr>
          <w:rFonts w:ascii="Times New Roman" w:hAnsi="Times New Roman" w:cs="Times New Roman"/>
          <w:bCs/>
          <w:color w:val="000000"/>
          <w:sz w:val="20"/>
          <w:szCs w:val="20"/>
        </w:rPr>
        <w:t>E ~~~~~~~~~~~~~~~~~~~~~~~~~~~</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die=die+(int(input("ENTER THE VOLUME OF DIESEL :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a==8:</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 BILL ENTRY ~~~~~~~~~~~~~~~~~~~~~~~~~~~</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vno.append((input("Enter The VEHICLE NUMBER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print("CHOOSE THE PARTICULAR :")</w:t>
      </w:r>
    </w:p>
    <w:p w:rsidR="00D9218A" w:rsidRPr="005D6B49" w:rsidRDefault="00D9218A"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print("Enter 1 FOR PETROL")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print("Enter 2 FOR DIESEL")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ch=int(input("Choose Any One :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if(ch == 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par.append("PETROL")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p1=int(input("Enter the Petrol Volume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a1=p1*petpri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print("Price : "+str(a1))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pet=pet-p1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vol.append(""+str(p1))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amt.append(""+str(a1))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dat=datetime.date.today().strftime("%B %d, %Y")</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dte.append(dat)</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if(ch == 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par.append("DIESEL")</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p1=int(input("Enter the Diesel Volume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a1=p1*diepri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print("Price : "+str(a1))</w:t>
      </w:r>
    </w:p>
    <w:p w:rsidR="00AF1ECD" w:rsidRPr="005D6B49" w:rsidRDefault="00AF1ECD" w:rsidP="00AF1ECD">
      <w:pPr>
        <w:jc w:val="cente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lastRenderedPageBreak/>
        <w:t xml:space="preserve">          die=die-p1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vol.append(""+str(p1))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amt.append(""+str(a1))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dat=datetime.date.today().strftime("%B %d, %Y")</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dte.append(dat)</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a==9:</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 xml:space="preserve">ADD NEW EMPLOYEE </w:t>
      </w:r>
      <w:r w:rsidR="007A433E"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empid.append(input("Enter The Employee ID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empname.append(input("Enter The Employee Name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empage.append(input("Enter The Employee Age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empaddr.append(input("Enter The Employee Address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empphno.append(input("Enter The Employee Phone Number : "))</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a==10: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VIEW EMPLOYEE DETAILS</w:t>
      </w:r>
      <w:r w:rsidR="007A433E" w:rsidRPr="005D6B49">
        <w:rPr>
          <w:rFonts w:ascii="Times New Roman" w:hAnsi="Times New Roman" w:cs="Times New Roman"/>
          <w:bCs/>
          <w:color w:val="000000"/>
          <w:sz w:val="20"/>
          <w:szCs w:val="20"/>
        </w:rPr>
        <w:t xml:space="preserve">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f2=len(empid)</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for i in range(f2):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y2=i+1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y1=str(y2)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print("EMPLOYEE ID              = "+empid[i])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print("EMPLOYEE NAME            = "+empname[i])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print("EMPLOYEE AGE             = "+empage[i])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print("EMPLOYEE ADDRESS         = "+empaddr[i])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print("EMPLOYEE PHONE NUMBER    = "+empphno[i])</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REMOVE STUDENT</w:t>
      </w:r>
      <w:r w:rsidR="007A433E" w:rsidRPr="005D6B49">
        <w:rPr>
          <w:rFonts w:ascii="Times New Roman" w:hAnsi="Times New Roman" w:cs="Times New Roman"/>
          <w:bCs/>
          <w:color w:val="000000"/>
          <w:sz w:val="20"/>
          <w:szCs w:val="20"/>
        </w:rPr>
        <w:t xml:space="preserve"> ~~~~~~~~~~~~~~~~~~~~~~~~~~</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f2=len(empname)</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for y in range(f2):</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y2=y+1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y1=str(y2)</w:t>
      </w:r>
    </w:p>
    <w:p w:rsidR="005269BF" w:rsidRPr="005D6B49" w:rsidRDefault="005269BF" w:rsidP="004408B2">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lastRenderedPageBreak/>
        <w:t xml:space="preserve">                    print(y1+"EMPLOYEE NAME  :   -&gt;&gt;  "+empname[y])</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r1 = int(input("Select a employee name [ 0 for back ] : "))</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if(r1 != 0):</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temp=""+empname[r1-1]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empid.pop(r1-1)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empname.pop(r1-1)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empage.pop(r1-1)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empaddr.pop(r1-1)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empphno.pop(r1-1)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print(""+temp+" Removed Successfully!..")</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a&gt;11: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print("Please enter a valid choice from 1-10 and 0")</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except ValueError:</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print("Please input as suggested.")</w:t>
      </w:r>
    </w:p>
    <w:p w:rsidR="005269BF" w:rsidRPr="005D6B49" w:rsidRDefault="005269BF" w:rsidP="005269BF">
      <w:pPr>
        <w:rPr>
          <w:rFonts w:ascii="Times New Roman" w:hAnsi="Times New Roman" w:cs="Times New Roman"/>
          <w:bCs/>
          <w:color w:val="000000"/>
          <w:sz w:val="20"/>
          <w:szCs w:val="20"/>
        </w:rPr>
      </w:pP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r=int(input("do you want to conti 1 or 0</w:t>
      </w:r>
      <w:r w:rsidR="001E1CA4" w:rsidRPr="005D6B49">
        <w:rPr>
          <w:rFonts w:ascii="Times New Roman" w:hAnsi="Times New Roman" w:cs="Times New Roman"/>
          <w:bCs/>
          <w:color w:val="000000"/>
          <w:sz w:val="20"/>
          <w:szCs w:val="20"/>
        </w:rPr>
        <w:t>:</w:t>
      </w:r>
      <w:r w:rsidRPr="005D6B49">
        <w:rPr>
          <w:rFonts w:ascii="Times New Roman" w:hAnsi="Times New Roman" w:cs="Times New Roman"/>
          <w:bCs/>
          <w:color w:val="000000"/>
          <w:sz w:val="20"/>
          <w:szCs w:val="20"/>
        </w:rPr>
        <w:t>"))</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if r==1:</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continue</w:t>
      </w:r>
    </w:p>
    <w:p w:rsidR="005269BF"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else:</w:t>
      </w:r>
    </w:p>
    <w:p w:rsidR="0078538E" w:rsidRPr="005D6B49" w:rsidRDefault="005269BF" w:rsidP="005269BF">
      <w:pPr>
        <w:rPr>
          <w:rFonts w:ascii="Times New Roman" w:hAnsi="Times New Roman" w:cs="Times New Roman"/>
          <w:bCs/>
          <w:color w:val="000000"/>
          <w:sz w:val="20"/>
          <w:szCs w:val="20"/>
        </w:rPr>
      </w:pPr>
      <w:r w:rsidRPr="005D6B49">
        <w:rPr>
          <w:rFonts w:ascii="Times New Roman" w:hAnsi="Times New Roman" w:cs="Times New Roman"/>
          <w:bCs/>
          <w:color w:val="000000"/>
          <w:sz w:val="20"/>
          <w:szCs w:val="20"/>
        </w:rPr>
        <w:t xml:space="preserve">        break</w:t>
      </w:r>
    </w:p>
    <w:p w:rsidR="0010707F" w:rsidRDefault="0010707F" w:rsidP="00ED2C18">
      <w:pPr>
        <w:rPr>
          <w:rFonts w:ascii="Times New Roman" w:hAnsi="Times New Roman" w:cs="Times New Roman"/>
          <w:b/>
          <w:bCs/>
          <w:color w:val="000000"/>
          <w:sz w:val="28"/>
          <w:szCs w:val="28"/>
        </w:rPr>
      </w:pPr>
    </w:p>
    <w:p w:rsidR="0010707F" w:rsidRDefault="0010707F" w:rsidP="00ED2C18">
      <w:pPr>
        <w:rPr>
          <w:rFonts w:ascii="Times New Roman" w:hAnsi="Times New Roman" w:cs="Times New Roman"/>
          <w:b/>
          <w:bCs/>
          <w:color w:val="000000"/>
          <w:sz w:val="28"/>
          <w:szCs w:val="28"/>
        </w:rPr>
      </w:pPr>
    </w:p>
    <w:p w:rsidR="0010707F" w:rsidRDefault="0010707F" w:rsidP="00ED2C18">
      <w:pPr>
        <w:rPr>
          <w:rFonts w:ascii="Times New Roman" w:hAnsi="Times New Roman" w:cs="Times New Roman"/>
          <w:b/>
          <w:bCs/>
          <w:color w:val="000000"/>
          <w:sz w:val="28"/>
          <w:szCs w:val="28"/>
        </w:rPr>
      </w:pPr>
    </w:p>
    <w:p w:rsidR="0010707F" w:rsidRDefault="0010707F"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Pr="00A52072" w:rsidRDefault="009373B4" w:rsidP="00AF1ECD">
      <w:pPr>
        <w:jc w:val="center"/>
        <w:rPr>
          <w:rFonts w:ascii="Times New Roman" w:hAnsi="Times New Roman" w:cs="Times New Roman"/>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9373B4" w:rsidRDefault="009373B4"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0D6E45" w:rsidRDefault="000D6E45" w:rsidP="00ED2C18">
      <w:pPr>
        <w:rPr>
          <w:rFonts w:ascii="Times New Roman" w:hAnsi="Times New Roman" w:cs="Times New Roman"/>
          <w:b/>
          <w:bCs/>
          <w:color w:val="000000"/>
          <w:sz w:val="28"/>
          <w:szCs w:val="28"/>
        </w:rPr>
      </w:pPr>
    </w:p>
    <w:p w:rsidR="00E117A4" w:rsidRPr="0010707F" w:rsidRDefault="00E117A4" w:rsidP="00E117A4">
      <w:pPr>
        <w:jc w:val="right"/>
        <w:rPr>
          <w:rFonts w:ascii="Times New Roman" w:hAnsi="Times New Roman" w:cs="Times New Roman"/>
          <w:b/>
          <w:bCs/>
          <w:color w:val="000000"/>
          <w:sz w:val="32"/>
          <w:szCs w:val="28"/>
        </w:rPr>
      </w:pPr>
      <w:r w:rsidRPr="0010707F">
        <w:rPr>
          <w:rFonts w:ascii="Times New Roman" w:hAnsi="Times New Roman" w:cs="Times New Roman"/>
          <w:b/>
          <w:bCs/>
          <w:color w:val="000000"/>
          <w:sz w:val="32"/>
          <w:szCs w:val="28"/>
        </w:rPr>
        <w:t xml:space="preserve">                                                                                   OUTPUT                                                                                                                                                                                                                </w:t>
      </w:r>
    </w:p>
    <w:p w:rsidR="000D6E45" w:rsidRDefault="000D6E45" w:rsidP="00ED2C18">
      <w:pPr>
        <w:rPr>
          <w:rFonts w:ascii="Times New Roman" w:hAnsi="Times New Roman" w:cs="Times New Roman"/>
          <w:b/>
          <w:bCs/>
          <w:color w:val="000000"/>
          <w:sz w:val="28"/>
          <w:szCs w:val="28"/>
        </w:rPr>
      </w:pPr>
    </w:p>
    <w:p w:rsidR="00E117A4" w:rsidRPr="0010707F" w:rsidRDefault="00E117A4" w:rsidP="00E117A4">
      <w:pPr>
        <w:jc w:val="center"/>
        <w:rPr>
          <w:rFonts w:ascii="Times New Roman" w:hAnsi="Times New Roman" w:cs="Times New Roman"/>
          <w:b/>
          <w:bCs/>
          <w:color w:val="000000"/>
          <w:sz w:val="32"/>
          <w:szCs w:val="28"/>
        </w:rPr>
      </w:pPr>
      <w:r w:rsidRPr="0010707F">
        <w:rPr>
          <w:rFonts w:ascii="Times New Roman" w:hAnsi="Times New Roman" w:cs="Times New Roman"/>
          <w:b/>
          <w:bCs/>
          <w:color w:val="000000"/>
          <w:sz w:val="32"/>
          <w:szCs w:val="28"/>
        </w:rPr>
        <w:t>OUTPUT</w:t>
      </w:r>
    </w:p>
    <w:p w:rsidR="000D6E45" w:rsidRDefault="001E1CA4" w:rsidP="00ED2C18">
      <w:pPr>
        <w:rPr>
          <w:rFonts w:ascii="Times New Roman" w:hAnsi="Times New Roman" w:cs="Times New Roman"/>
          <w:b/>
          <w:bCs/>
          <w:color w:val="000000"/>
          <w:sz w:val="28"/>
          <w:szCs w:val="28"/>
        </w:rPr>
      </w:pPr>
      <w:r w:rsidRPr="001E1CA4">
        <w:rPr>
          <w:rFonts w:ascii="Times New Roman" w:hAnsi="Times New Roman" w:cs="Times New Roman"/>
          <w:b/>
          <w:bCs/>
          <w:noProof/>
          <w:color w:val="000000"/>
          <w:sz w:val="28"/>
          <w:szCs w:val="28"/>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366395</wp:posOffset>
            </wp:positionV>
            <wp:extent cx="4295775" cy="3375660"/>
            <wp:effectExtent l="0" t="0" r="0" b="0"/>
            <wp:wrapSquare wrapText="bothSides"/>
            <wp:docPr id="4" name="Picture 4" descr="C:\Users\Subash\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bash\Pictures\Screenshots\Screenshot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375660"/>
                    </a:xfrm>
                    <a:prstGeom prst="rect">
                      <a:avLst/>
                    </a:prstGeom>
                    <a:noFill/>
                    <a:ln>
                      <a:noFill/>
                    </a:ln>
                  </pic:spPr>
                </pic:pic>
              </a:graphicData>
            </a:graphic>
          </wp:anchor>
        </w:drawing>
      </w:r>
    </w:p>
    <w:p w:rsidR="000D6E45" w:rsidRDefault="001E1CA4" w:rsidP="00ED2C18">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textWrapping" w:clear="all"/>
      </w:r>
    </w:p>
    <w:p w:rsidR="006A33F2" w:rsidRDefault="006A33F2" w:rsidP="00ED2C18">
      <w:pPr>
        <w:rPr>
          <w:rFonts w:ascii="Times New Roman" w:hAnsi="Times New Roman" w:cs="Times New Roman"/>
          <w:b/>
          <w:bCs/>
          <w:color w:val="000000"/>
          <w:sz w:val="28"/>
          <w:szCs w:val="28"/>
        </w:rPr>
      </w:pPr>
      <w:r w:rsidRPr="00945BD1">
        <w:rPr>
          <w:rFonts w:ascii="Times New Roman" w:hAnsi="Times New Roman" w:cs="Times New Roman"/>
          <w:b/>
          <w:bCs/>
          <w:noProof/>
          <w:color w:val="000000"/>
          <w:sz w:val="28"/>
          <w:szCs w:val="28"/>
          <w:lang w:val="en-IN" w:eastAsia="en-IN"/>
        </w:rPr>
        <w:drawing>
          <wp:inline distT="0" distB="0" distL="0" distR="0">
            <wp:extent cx="5731510" cy="1163955"/>
            <wp:effectExtent l="0" t="0" r="0" b="0"/>
            <wp:docPr id="5" name="Picture 5" descr="C:\Users\Subash\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ash\Pictures\Screenshots\Screenshot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rsidR="00AF1ECD" w:rsidRDefault="006A33F2" w:rsidP="00ED2C18">
      <w:pPr>
        <w:rPr>
          <w:rFonts w:ascii="Times New Roman" w:hAnsi="Times New Roman" w:cs="Times New Roman"/>
          <w:b/>
          <w:bCs/>
          <w:color w:val="000000"/>
          <w:sz w:val="28"/>
          <w:szCs w:val="28"/>
        </w:rPr>
      </w:pPr>
      <w:r w:rsidRPr="008F4D8A">
        <w:rPr>
          <w:rFonts w:ascii="Times New Roman" w:hAnsi="Times New Roman" w:cs="Times New Roman"/>
          <w:b/>
          <w:bCs/>
          <w:noProof/>
          <w:color w:val="000000"/>
          <w:sz w:val="28"/>
          <w:szCs w:val="28"/>
          <w:lang w:val="en-IN" w:eastAsia="en-IN"/>
        </w:rPr>
        <w:drawing>
          <wp:inline distT="0" distB="0" distL="0" distR="0">
            <wp:extent cx="5731510" cy="1164590"/>
            <wp:effectExtent l="0" t="0" r="0" b="0"/>
            <wp:docPr id="7" name="Picture 7" descr="C:\Users\Subash\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ash\Pictures\Screenshots\Screenshot (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64590"/>
                    </a:xfrm>
                    <a:prstGeom prst="rect">
                      <a:avLst/>
                    </a:prstGeom>
                    <a:noFill/>
                    <a:ln>
                      <a:noFill/>
                    </a:ln>
                  </pic:spPr>
                </pic:pic>
              </a:graphicData>
            </a:graphic>
          </wp:inline>
        </w:drawing>
      </w:r>
    </w:p>
    <w:p w:rsidR="00AF1ECD" w:rsidRDefault="00AF1ECD" w:rsidP="00AF1ECD">
      <w:pPr>
        <w:rPr>
          <w:rFonts w:ascii="Times New Roman" w:hAnsi="Times New Roman" w:cs="Times New Roman"/>
          <w:sz w:val="28"/>
          <w:szCs w:val="28"/>
        </w:rPr>
      </w:pPr>
    </w:p>
    <w:p w:rsidR="00B85F47" w:rsidRDefault="00B85F47" w:rsidP="00AF1ECD">
      <w:pPr>
        <w:rPr>
          <w:rFonts w:ascii="Times New Roman" w:hAnsi="Times New Roman" w:cs="Times New Roman"/>
          <w:sz w:val="28"/>
          <w:szCs w:val="28"/>
        </w:rPr>
      </w:pPr>
    </w:p>
    <w:p w:rsidR="00B85F47" w:rsidRDefault="00B85F47" w:rsidP="00AF1ECD">
      <w:pPr>
        <w:rPr>
          <w:rFonts w:ascii="Times New Roman" w:hAnsi="Times New Roman" w:cs="Times New Roman"/>
          <w:sz w:val="28"/>
          <w:szCs w:val="28"/>
        </w:rPr>
      </w:pPr>
    </w:p>
    <w:p w:rsidR="00B85F47" w:rsidRPr="00AF1ECD" w:rsidRDefault="00B85F47" w:rsidP="00AF1ECD">
      <w:pPr>
        <w:rPr>
          <w:rFonts w:ascii="Times New Roman" w:hAnsi="Times New Roman" w:cs="Times New Roman"/>
          <w:sz w:val="28"/>
          <w:szCs w:val="28"/>
        </w:rPr>
      </w:pPr>
    </w:p>
    <w:p w:rsidR="006A33F2" w:rsidRPr="00AF1ECD" w:rsidRDefault="00AF1ECD" w:rsidP="00AF1ECD">
      <w:pPr>
        <w:tabs>
          <w:tab w:val="left" w:pos="3252"/>
        </w:tabs>
        <w:jc w:val="center"/>
        <w:rPr>
          <w:rFonts w:ascii="Times New Roman" w:hAnsi="Times New Roman" w:cs="Times New Roman"/>
          <w:sz w:val="28"/>
          <w:szCs w:val="28"/>
        </w:rPr>
      </w:pPr>
      <w:r>
        <w:rPr>
          <w:rFonts w:ascii="Times New Roman" w:hAnsi="Times New Roman" w:cs="Times New Roman"/>
          <w:sz w:val="28"/>
          <w:szCs w:val="28"/>
        </w:rPr>
        <w:t>14</w:t>
      </w:r>
    </w:p>
    <w:p w:rsidR="006A33F2" w:rsidRDefault="006A33F2" w:rsidP="006A33F2">
      <w:pPr>
        <w:rPr>
          <w:rFonts w:ascii="Times New Roman" w:hAnsi="Times New Roman" w:cs="Times New Roman"/>
          <w:b/>
          <w:bCs/>
          <w:color w:val="000000"/>
          <w:sz w:val="28"/>
          <w:szCs w:val="28"/>
        </w:rPr>
      </w:pPr>
      <w:r w:rsidRPr="008F4D8A">
        <w:rPr>
          <w:rFonts w:ascii="Times New Roman" w:hAnsi="Times New Roman" w:cs="Times New Roman"/>
          <w:b/>
          <w:bCs/>
          <w:noProof/>
          <w:color w:val="000000"/>
          <w:sz w:val="28"/>
          <w:szCs w:val="28"/>
          <w:lang w:val="en-IN" w:eastAsia="en-IN"/>
        </w:rPr>
        <w:lastRenderedPageBreak/>
        <w:drawing>
          <wp:inline distT="0" distB="0" distL="0" distR="0">
            <wp:extent cx="5731510" cy="3460266"/>
            <wp:effectExtent l="0" t="0" r="0" b="0"/>
            <wp:docPr id="9" name="Picture 9" descr="C:\Users\Subash\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bash\Pictures\Screenshot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0266"/>
                    </a:xfrm>
                    <a:prstGeom prst="rect">
                      <a:avLst/>
                    </a:prstGeom>
                    <a:noFill/>
                    <a:ln>
                      <a:noFill/>
                    </a:ln>
                  </pic:spPr>
                </pic:pic>
              </a:graphicData>
            </a:graphic>
          </wp:inline>
        </w:drawing>
      </w:r>
    </w:p>
    <w:p w:rsidR="006A33F2" w:rsidRPr="00E117A4" w:rsidRDefault="006A33F2" w:rsidP="006A33F2">
      <w:pPr>
        <w:rPr>
          <w:rFonts w:ascii="Times New Roman" w:hAnsi="Times New Roman" w:cs="Times New Roman"/>
          <w:b/>
          <w:bCs/>
          <w:color w:val="000000"/>
          <w:sz w:val="28"/>
          <w:szCs w:val="28"/>
        </w:rPr>
      </w:pPr>
      <w:r w:rsidRPr="00D658A1">
        <w:rPr>
          <w:rFonts w:ascii="Times New Roman" w:hAnsi="Times New Roman" w:cs="Times New Roman"/>
          <w:b/>
          <w:bCs/>
          <w:noProof/>
          <w:color w:val="000000"/>
          <w:sz w:val="28"/>
          <w:szCs w:val="28"/>
          <w:lang w:val="en-IN" w:eastAsia="en-IN"/>
        </w:rPr>
        <w:drawing>
          <wp:inline distT="0" distB="0" distL="0" distR="0">
            <wp:extent cx="5686425" cy="1171575"/>
            <wp:effectExtent l="0" t="0" r="0" b="0"/>
            <wp:docPr id="11" name="Picture 11" descr="C:\Users\Subash\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bash\Pictures\Screenshots\Screenshot (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171575"/>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r w:rsidRPr="00D658A1">
        <w:rPr>
          <w:rFonts w:ascii="Times New Roman" w:hAnsi="Times New Roman" w:cs="Times New Roman"/>
          <w:b/>
          <w:bCs/>
          <w:noProof/>
          <w:color w:val="000000"/>
          <w:sz w:val="28"/>
          <w:szCs w:val="28"/>
          <w:lang w:val="en-IN" w:eastAsia="en-IN"/>
        </w:rPr>
        <w:drawing>
          <wp:inline distT="0" distB="0" distL="0" distR="0">
            <wp:extent cx="5731510" cy="1165225"/>
            <wp:effectExtent l="0" t="0" r="0" b="0"/>
            <wp:docPr id="12" name="Picture 12" descr="C:\Users\Subash\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bash\Pictures\Screenshots\Screenshot (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r w:rsidRPr="00D658A1">
        <w:rPr>
          <w:rFonts w:ascii="Times New Roman" w:hAnsi="Times New Roman" w:cs="Times New Roman"/>
          <w:b/>
          <w:bCs/>
          <w:noProof/>
          <w:color w:val="000000"/>
          <w:sz w:val="28"/>
          <w:szCs w:val="28"/>
          <w:lang w:val="en-IN" w:eastAsia="en-IN"/>
        </w:rPr>
        <w:drawing>
          <wp:inline distT="0" distB="0" distL="0" distR="0">
            <wp:extent cx="5731510" cy="1176173"/>
            <wp:effectExtent l="0" t="0" r="0" b="0"/>
            <wp:docPr id="14" name="Picture 14" descr="C:\Users\Subas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bash\Pictures\Screenshots\Screenshot (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76173"/>
                    </a:xfrm>
                    <a:prstGeom prst="rect">
                      <a:avLst/>
                    </a:prstGeom>
                    <a:noFill/>
                    <a:ln>
                      <a:noFill/>
                    </a:ln>
                  </pic:spPr>
                </pic:pic>
              </a:graphicData>
            </a:graphic>
          </wp:inline>
        </w:drawing>
      </w:r>
    </w:p>
    <w:p w:rsidR="00AF1ECD" w:rsidRDefault="006A33F2" w:rsidP="006A33F2">
      <w:pPr>
        <w:rPr>
          <w:rFonts w:ascii="Times New Roman" w:hAnsi="Times New Roman" w:cs="Times New Roman"/>
          <w:b/>
          <w:bCs/>
          <w:color w:val="000000"/>
          <w:sz w:val="28"/>
          <w:szCs w:val="28"/>
        </w:rPr>
      </w:pPr>
      <w:r w:rsidRPr="00D658A1">
        <w:rPr>
          <w:rFonts w:ascii="Times New Roman" w:hAnsi="Times New Roman" w:cs="Times New Roman"/>
          <w:b/>
          <w:bCs/>
          <w:noProof/>
          <w:color w:val="000000"/>
          <w:sz w:val="28"/>
          <w:szCs w:val="28"/>
          <w:lang w:val="en-IN" w:eastAsia="en-IN"/>
        </w:rPr>
        <w:drawing>
          <wp:inline distT="0" distB="0" distL="0" distR="0">
            <wp:extent cx="5731510" cy="1176468"/>
            <wp:effectExtent l="0" t="0" r="0" b="0"/>
            <wp:docPr id="15" name="Picture 15" descr="C:\Users\Subash\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bash\Pictures\Screenshots\Screenshot (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76468"/>
                    </a:xfrm>
                    <a:prstGeom prst="rect">
                      <a:avLst/>
                    </a:prstGeom>
                    <a:noFill/>
                    <a:ln>
                      <a:noFill/>
                    </a:ln>
                  </pic:spPr>
                </pic:pic>
              </a:graphicData>
            </a:graphic>
          </wp:inline>
        </w:drawing>
      </w:r>
    </w:p>
    <w:p w:rsidR="006A33F2" w:rsidRPr="00AF1ECD" w:rsidRDefault="00AF1ECD" w:rsidP="00AF1ECD">
      <w:pPr>
        <w:tabs>
          <w:tab w:val="left" w:pos="3792"/>
        </w:tabs>
        <w:jc w:val="center"/>
        <w:rPr>
          <w:rFonts w:ascii="Times New Roman" w:hAnsi="Times New Roman" w:cs="Times New Roman"/>
          <w:sz w:val="28"/>
          <w:szCs w:val="28"/>
        </w:rPr>
      </w:pPr>
      <w:r>
        <w:rPr>
          <w:rFonts w:ascii="Times New Roman" w:hAnsi="Times New Roman" w:cs="Times New Roman"/>
          <w:sz w:val="28"/>
          <w:szCs w:val="28"/>
        </w:rPr>
        <w:t>15</w:t>
      </w:r>
    </w:p>
    <w:p w:rsidR="006A33F2" w:rsidRDefault="006A33F2" w:rsidP="006A33F2">
      <w:pPr>
        <w:rPr>
          <w:rFonts w:ascii="Times New Roman" w:hAnsi="Times New Roman" w:cs="Times New Roman"/>
          <w:b/>
          <w:bCs/>
          <w:color w:val="000000"/>
          <w:sz w:val="28"/>
          <w:szCs w:val="28"/>
        </w:rPr>
      </w:pPr>
      <w:r w:rsidRPr="00F90BB9">
        <w:rPr>
          <w:rFonts w:ascii="Times New Roman" w:hAnsi="Times New Roman" w:cs="Times New Roman"/>
          <w:b/>
          <w:bCs/>
          <w:noProof/>
          <w:color w:val="000000"/>
          <w:sz w:val="28"/>
          <w:szCs w:val="28"/>
          <w:lang w:val="en-IN" w:eastAsia="en-IN"/>
        </w:rPr>
        <w:lastRenderedPageBreak/>
        <w:drawing>
          <wp:inline distT="0" distB="0" distL="0" distR="0">
            <wp:extent cx="5731510" cy="1169881"/>
            <wp:effectExtent l="0" t="0" r="0" b="0"/>
            <wp:docPr id="16" name="Picture 16" descr="C:\Users\Subash\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bash\Pictures\Screenshots\Screenshot (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69881"/>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r w:rsidRPr="00F90BB9">
        <w:rPr>
          <w:rFonts w:ascii="Times New Roman" w:hAnsi="Times New Roman" w:cs="Times New Roman"/>
          <w:b/>
          <w:bCs/>
          <w:noProof/>
          <w:color w:val="000000"/>
          <w:sz w:val="28"/>
          <w:szCs w:val="28"/>
          <w:lang w:val="en-IN" w:eastAsia="en-IN"/>
        </w:rPr>
        <w:drawing>
          <wp:inline distT="0" distB="0" distL="0" distR="0">
            <wp:extent cx="5731510" cy="1166463"/>
            <wp:effectExtent l="0" t="0" r="0" b="0"/>
            <wp:docPr id="17" name="Picture 17" descr="C:\Users\Subash\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bash\Pictures\Screenshots\Screenshot (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66463"/>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p>
    <w:p w:rsidR="006A33F2" w:rsidRDefault="006A33F2" w:rsidP="006A33F2">
      <w:pPr>
        <w:rPr>
          <w:rFonts w:ascii="Times New Roman" w:hAnsi="Times New Roman" w:cs="Times New Roman"/>
          <w:b/>
          <w:bCs/>
          <w:color w:val="000000"/>
          <w:sz w:val="28"/>
          <w:szCs w:val="28"/>
        </w:rPr>
      </w:pPr>
      <w:r w:rsidRPr="00F90BB9">
        <w:rPr>
          <w:rFonts w:ascii="Times New Roman" w:hAnsi="Times New Roman" w:cs="Times New Roman"/>
          <w:b/>
          <w:bCs/>
          <w:noProof/>
          <w:color w:val="000000"/>
          <w:sz w:val="28"/>
          <w:szCs w:val="28"/>
          <w:lang w:val="en-IN" w:eastAsia="en-IN"/>
        </w:rPr>
        <w:drawing>
          <wp:inline distT="0" distB="0" distL="0" distR="0">
            <wp:extent cx="5731510" cy="1244049"/>
            <wp:effectExtent l="0" t="0" r="0" b="0"/>
            <wp:docPr id="20" name="Picture 20" descr="C:\Users\Subash\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bash\Pictures\Screenshots\Screenshot (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44049"/>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r w:rsidRPr="00F90BB9">
        <w:rPr>
          <w:rFonts w:ascii="Times New Roman" w:hAnsi="Times New Roman" w:cs="Times New Roman"/>
          <w:b/>
          <w:bCs/>
          <w:noProof/>
          <w:color w:val="000000"/>
          <w:sz w:val="28"/>
          <w:szCs w:val="28"/>
          <w:lang w:val="en-IN" w:eastAsia="en-IN"/>
        </w:rPr>
        <w:drawing>
          <wp:inline distT="0" distB="0" distL="0" distR="0">
            <wp:extent cx="5731510" cy="1210988"/>
            <wp:effectExtent l="0" t="0" r="0" b="0"/>
            <wp:docPr id="21" name="Picture 21" descr="C:\Users\Subash\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bash\Pictures\Screenshots\Screenshot (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10988"/>
                    </a:xfrm>
                    <a:prstGeom prst="rect">
                      <a:avLst/>
                    </a:prstGeom>
                    <a:noFill/>
                    <a:ln>
                      <a:noFill/>
                    </a:ln>
                  </pic:spPr>
                </pic:pic>
              </a:graphicData>
            </a:graphic>
          </wp:inline>
        </w:drawing>
      </w:r>
    </w:p>
    <w:p w:rsidR="006A33F2" w:rsidRDefault="006A33F2" w:rsidP="006A33F2">
      <w:pPr>
        <w:rPr>
          <w:rFonts w:ascii="Times New Roman" w:hAnsi="Times New Roman" w:cs="Times New Roman"/>
          <w:b/>
          <w:bCs/>
          <w:color w:val="000000"/>
          <w:sz w:val="28"/>
          <w:szCs w:val="28"/>
        </w:rPr>
      </w:pPr>
      <w:r w:rsidRPr="009C5655">
        <w:rPr>
          <w:rFonts w:ascii="Times New Roman" w:hAnsi="Times New Roman" w:cs="Times New Roman"/>
          <w:b/>
          <w:bCs/>
          <w:noProof/>
          <w:color w:val="000000"/>
          <w:sz w:val="28"/>
          <w:szCs w:val="28"/>
          <w:lang w:val="en-IN" w:eastAsia="en-IN"/>
        </w:rPr>
        <w:drawing>
          <wp:inline distT="0" distB="0" distL="0" distR="0">
            <wp:extent cx="5731510" cy="1807817"/>
            <wp:effectExtent l="0" t="0" r="0" b="0"/>
            <wp:docPr id="22" name="Picture 22" descr="C:\Users\Subash\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bash\Pictures\Screenshots\Screenshot (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7817"/>
                    </a:xfrm>
                    <a:prstGeom prst="rect">
                      <a:avLst/>
                    </a:prstGeom>
                    <a:noFill/>
                    <a:ln>
                      <a:noFill/>
                    </a:ln>
                  </pic:spPr>
                </pic:pic>
              </a:graphicData>
            </a:graphic>
          </wp:inline>
        </w:drawing>
      </w:r>
    </w:p>
    <w:p w:rsidR="00AF1ECD" w:rsidRDefault="006A33F2" w:rsidP="006A33F2">
      <w:pPr>
        <w:rPr>
          <w:rFonts w:ascii="Times New Roman" w:hAnsi="Times New Roman" w:cs="Times New Roman"/>
          <w:b/>
          <w:bCs/>
          <w:color w:val="000000"/>
          <w:sz w:val="28"/>
          <w:szCs w:val="28"/>
        </w:rPr>
      </w:pPr>
      <w:r w:rsidRPr="009C5655">
        <w:rPr>
          <w:rFonts w:ascii="Times New Roman" w:hAnsi="Times New Roman" w:cs="Times New Roman"/>
          <w:b/>
          <w:bCs/>
          <w:noProof/>
          <w:color w:val="000000"/>
          <w:sz w:val="28"/>
          <w:szCs w:val="28"/>
          <w:lang w:val="en-IN" w:eastAsia="en-IN"/>
        </w:rPr>
        <w:drawing>
          <wp:inline distT="0" distB="0" distL="0" distR="0">
            <wp:extent cx="5731510" cy="1173029"/>
            <wp:effectExtent l="0" t="0" r="0" b="0"/>
            <wp:docPr id="24" name="Picture 24" descr="C:\Users\Subash\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bash\Pictures\Screenshots\Screenshot (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73029"/>
                    </a:xfrm>
                    <a:prstGeom prst="rect">
                      <a:avLst/>
                    </a:prstGeom>
                    <a:noFill/>
                    <a:ln>
                      <a:noFill/>
                    </a:ln>
                  </pic:spPr>
                </pic:pic>
              </a:graphicData>
            </a:graphic>
          </wp:inline>
        </w:drawing>
      </w:r>
    </w:p>
    <w:p w:rsidR="006A33F2" w:rsidRPr="00AF1ECD" w:rsidRDefault="00AF1ECD" w:rsidP="00AF1ECD">
      <w:pPr>
        <w:tabs>
          <w:tab w:val="left" w:pos="3300"/>
        </w:tabs>
        <w:jc w:val="center"/>
        <w:rPr>
          <w:rFonts w:ascii="Times New Roman" w:hAnsi="Times New Roman" w:cs="Times New Roman"/>
          <w:sz w:val="28"/>
          <w:szCs w:val="28"/>
        </w:rPr>
      </w:pPr>
      <w:r>
        <w:rPr>
          <w:rFonts w:ascii="Times New Roman" w:hAnsi="Times New Roman" w:cs="Times New Roman"/>
          <w:sz w:val="28"/>
          <w:szCs w:val="28"/>
        </w:rPr>
        <w:t>16</w:t>
      </w:r>
    </w:p>
    <w:p w:rsidR="006A33F2" w:rsidRDefault="006A33F2" w:rsidP="006A33F2">
      <w:pPr>
        <w:rPr>
          <w:rFonts w:ascii="Times New Roman" w:hAnsi="Times New Roman" w:cs="Times New Roman"/>
          <w:b/>
          <w:bCs/>
          <w:color w:val="000000"/>
          <w:sz w:val="28"/>
          <w:szCs w:val="28"/>
        </w:rPr>
      </w:pPr>
      <w:r w:rsidRPr="008E5F53">
        <w:rPr>
          <w:rFonts w:ascii="Times New Roman" w:hAnsi="Times New Roman" w:cs="Times New Roman"/>
          <w:b/>
          <w:bCs/>
          <w:noProof/>
          <w:color w:val="000000"/>
          <w:sz w:val="28"/>
          <w:szCs w:val="28"/>
          <w:lang w:val="en-IN" w:eastAsia="en-IN"/>
        </w:rPr>
        <w:lastRenderedPageBreak/>
        <w:drawing>
          <wp:inline distT="0" distB="0" distL="0" distR="0">
            <wp:extent cx="5731510" cy="5238011"/>
            <wp:effectExtent l="0" t="0" r="0" b="0"/>
            <wp:docPr id="28" name="Picture 28" descr="C:\Users\Subas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bash\Pictures\Screenshots\Screenshot (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38011"/>
                    </a:xfrm>
                    <a:prstGeom prst="rect">
                      <a:avLst/>
                    </a:prstGeom>
                    <a:noFill/>
                    <a:ln>
                      <a:noFill/>
                    </a:ln>
                  </pic:spPr>
                </pic:pic>
              </a:graphicData>
            </a:graphic>
          </wp:inline>
        </w:drawing>
      </w:r>
    </w:p>
    <w:p w:rsidR="006A33F2" w:rsidRDefault="006A33F2" w:rsidP="006A33F2">
      <w:pPr>
        <w:suppressAutoHyphens w:val="0"/>
        <w:rPr>
          <w:rFonts w:ascii="Times New Roman" w:hAnsi="Times New Roman" w:cs="Times New Roman"/>
          <w:b/>
          <w:bCs/>
          <w:color w:val="000000"/>
          <w:sz w:val="28"/>
          <w:szCs w:val="28"/>
        </w:rPr>
      </w:pPr>
    </w:p>
    <w:p w:rsidR="00AF1ECD" w:rsidRDefault="006A33F2" w:rsidP="006A33F2">
      <w:pPr>
        <w:suppressAutoHyphens w:val="0"/>
        <w:rPr>
          <w:rFonts w:ascii="Times New Roman" w:hAnsi="Times New Roman" w:cs="Times New Roman"/>
          <w:b/>
          <w:bCs/>
          <w:color w:val="000000"/>
          <w:sz w:val="28"/>
          <w:szCs w:val="28"/>
        </w:rPr>
      </w:pPr>
      <w:r w:rsidRPr="00B32818">
        <w:rPr>
          <w:rFonts w:ascii="Times New Roman" w:hAnsi="Times New Roman" w:cs="Times New Roman"/>
          <w:b/>
          <w:bCs/>
          <w:noProof/>
          <w:color w:val="000000"/>
          <w:sz w:val="28"/>
          <w:szCs w:val="28"/>
          <w:lang w:val="en-IN" w:eastAsia="en-IN"/>
        </w:rPr>
        <w:drawing>
          <wp:inline distT="0" distB="0" distL="0" distR="0">
            <wp:extent cx="5731510" cy="1492822"/>
            <wp:effectExtent l="0" t="0" r="0" b="0"/>
            <wp:docPr id="29" name="Picture 29" descr="C:\Users\Subash\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bash\Pictures\Screenshots\Screenshot (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92822"/>
                    </a:xfrm>
                    <a:prstGeom prst="rect">
                      <a:avLst/>
                    </a:prstGeom>
                    <a:noFill/>
                    <a:ln>
                      <a:noFill/>
                    </a:ln>
                  </pic:spPr>
                </pic:pic>
              </a:graphicData>
            </a:graphic>
          </wp:inline>
        </w:drawing>
      </w: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Default="00AF1ECD" w:rsidP="00AF1ECD">
      <w:pPr>
        <w:rPr>
          <w:rFonts w:ascii="Times New Roman" w:hAnsi="Times New Roman" w:cs="Times New Roman"/>
          <w:sz w:val="28"/>
          <w:szCs w:val="28"/>
        </w:rPr>
      </w:pPr>
    </w:p>
    <w:p w:rsidR="006A33F2" w:rsidRPr="00AF1ECD" w:rsidRDefault="00AF1ECD" w:rsidP="00AF1ECD">
      <w:pPr>
        <w:tabs>
          <w:tab w:val="left" w:pos="3876"/>
        </w:tabs>
        <w:jc w:val="center"/>
        <w:rPr>
          <w:rFonts w:ascii="Times New Roman" w:hAnsi="Times New Roman" w:cs="Times New Roman"/>
          <w:sz w:val="28"/>
          <w:szCs w:val="28"/>
        </w:rPr>
      </w:pPr>
      <w:r>
        <w:rPr>
          <w:rFonts w:ascii="Times New Roman" w:hAnsi="Times New Roman" w:cs="Times New Roman"/>
          <w:sz w:val="28"/>
          <w:szCs w:val="28"/>
        </w:rPr>
        <w:t>17</w:t>
      </w:r>
    </w:p>
    <w:p w:rsidR="006A33F2" w:rsidRDefault="006A33F2" w:rsidP="006A33F2">
      <w:pPr>
        <w:suppressAutoHyphens w:val="0"/>
        <w:rPr>
          <w:rFonts w:ascii="Times New Roman" w:hAnsi="Times New Roman" w:cs="Times New Roman"/>
          <w:b/>
          <w:bCs/>
          <w:color w:val="000000"/>
          <w:sz w:val="28"/>
          <w:szCs w:val="28"/>
        </w:rPr>
      </w:pPr>
      <w:r w:rsidRPr="00B32818">
        <w:rPr>
          <w:rFonts w:ascii="Times New Roman" w:hAnsi="Times New Roman" w:cs="Times New Roman"/>
          <w:b/>
          <w:bCs/>
          <w:noProof/>
          <w:color w:val="000000"/>
          <w:sz w:val="28"/>
          <w:szCs w:val="28"/>
          <w:lang w:val="en-IN" w:eastAsia="en-IN"/>
        </w:rPr>
        <w:lastRenderedPageBreak/>
        <w:drawing>
          <wp:inline distT="0" distB="0" distL="0" distR="0">
            <wp:extent cx="5730240" cy="3436620"/>
            <wp:effectExtent l="19050" t="0" r="3810" b="0"/>
            <wp:docPr id="30" name="Picture 30" descr="C:\Users\Subash\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bash\Pictures\Screenshots\Screenshot (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37382"/>
                    </a:xfrm>
                    <a:prstGeom prst="rect">
                      <a:avLst/>
                    </a:prstGeom>
                    <a:noFill/>
                    <a:ln>
                      <a:noFill/>
                    </a:ln>
                  </pic:spPr>
                </pic:pic>
              </a:graphicData>
            </a:graphic>
          </wp:inline>
        </w:drawing>
      </w:r>
    </w:p>
    <w:p w:rsidR="006A33F2" w:rsidRDefault="00AF1ECD" w:rsidP="006A33F2">
      <w:pPr>
        <w:suppressAutoHyphens w:val="0"/>
        <w:rPr>
          <w:rFonts w:ascii="Times New Roman" w:hAnsi="Times New Roman" w:cs="Times New Roman"/>
          <w:b/>
          <w:bCs/>
          <w:color w:val="000000"/>
          <w:sz w:val="28"/>
          <w:szCs w:val="28"/>
        </w:rPr>
      </w:pPr>
      <w:r>
        <w:rPr>
          <w:rFonts w:ascii="Times New Roman" w:hAnsi="Times New Roman" w:cs="Times New Roman"/>
          <w:b/>
          <w:bCs/>
          <w:noProof/>
          <w:color w:val="000000"/>
          <w:sz w:val="28"/>
          <w:szCs w:val="28"/>
          <w:lang w:val="en-IN" w:eastAsia="en-IN"/>
        </w:rPr>
        <w:drawing>
          <wp:anchor distT="0" distB="0" distL="114300" distR="114300" simplePos="0" relativeHeight="251659264" behindDoc="1" locked="0" layoutInCell="1" allowOverlap="1">
            <wp:simplePos x="0" y="0"/>
            <wp:positionH relativeFrom="column">
              <wp:posOffset>19050</wp:posOffset>
            </wp:positionH>
            <wp:positionV relativeFrom="paragraph">
              <wp:posOffset>1976120</wp:posOffset>
            </wp:positionV>
            <wp:extent cx="5223510" cy="2659380"/>
            <wp:effectExtent l="19050" t="0" r="0" b="0"/>
            <wp:wrapTight wrapText="bothSides">
              <wp:wrapPolygon edited="0">
                <wp:start x="-79" y="0"/>
                <wp:lineTo x="-79" y="21507"/>
                <wp:lineTo x="21584" y="21507"/>
                <wp:lineTo x="21584" y="0"/>
                <wp:lineTo x="-79" y="0"/>
              </wp:wrapPolygon>
            </wp:wrapTight>
            <wp:docPr id="32" name="Picture 32" descr="C:\Users\Subash\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ubash\Pictures\Screenshots\Screenshot (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3510" cy="2659380"/>
                    </a:xfrm>
                    <a:prstGeom prst="rect">
                      <a:avLst/>
                    </a:prstGeom>
                    <a:noFill/>
                    <a:ln>
                      <a:noFill/>
                    </a:ln>
                  </pic:spPr>
                </pic:pic>
              </a:graphicData>
            </a:graphic>
          </wp:anchor>
        </w:drawing>
      </w:r>
      <w:r w:rsidR="006A33F2" w:rsidRPr="00B32818">
        <w:rPr>
          <w:rFonts w:ascii="Times New Roman" w:hAnsi="Times New Roman" w:cs="Times New Roman"/>
          <w:b/>
          <w:bCs/>
          <w:noProof/>
          <w:color w:val="000000"/>
          <w:sz w:val="28"/>
          <w:szCs w:val="28"/>
          <w:lang w:val="en-IN" w:eastAsia="en-IN"/>
        </w:rPr>
        <w:drawing>
          <wp:inline distT="0" distB="0" distL="0" distR="0">
            <wp:extent cx="5730239" cy="1973580"/>
            <wp:effectExtent l="19050" t="0" r="3811" b="0"/>
            <wp:docPr id="31" name="Picture 31" descr="C:\Users\Subash\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bash\Pictures\Screenshots\Screenshot (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4018"/>
                    </a:xfrm>
                    <a:prstGeom prst="rect">
                      <a:avLst/>
                    </a:prstGeom>
                    <a:noFill/>
                    <a:ln>
                      <a:noFill/>
                    </a:ln>
                  </pic:spPr>
                </pic:pic>
              </a:graphicData>
            </a:graphic>
          </wp:inline>
        </w:drawing>
      </w:r>
    </w:p>
    <w:p w:rsidR="00AF1ECD" w:rsidRDefault="00AF1ECD" w:rsidP="006A33F2">
      <w:pPr>
        <w:suppressAutoHyphens w:val="0"/>
        <w:rPr>
          <w:rFonts w:ascii="Times New Roman" w:hAnsi="Times New Roman" w:cs="Times New Roman"/>
          <w:b/>
          <w:bCs/>
          <w:color w:val="000000"/>
          <w:sz w:val="28"/>
          <w:szCs w:val="28"/>
        </w:rPr>
      </w:pPr>
    </w:p>
    <w:p w:rsidR="00AF1ECD" w:rsidRDefault="00AF1ECD" w:rsidP="006A33F2">
      <w:pPr>
        <w:suppressAutoHyphens w:val="0"/>
        <w:rPr>
          <w:rFonts w:ascii="Times New Roman" w:hAnsi="Times New Roman" w:cs="Times New Roman"/>
          <w:b/>
          <w:bCs/>
          <w:color w:val="000000"/>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Pr="00AF1ECD" w:rsidRDefault="00AF1ECD" w:rsidP="00AF1ECD">
      <w:pPr>
        <w:rPr>
          <w:rFonts w:ascii="Times New Roman" w:hAnsi="Times New Roman" w:cs="Times New Roman"/>
          <w:sz w:val="28"/>
          <w:szCs w:val="28"/>
        </w:rPr>
      </w:pPr>
    </w:p>
    <w:p w:rsidR="00AF1ECD" w:rsidRDefault="00AF1ECD" w:rsidP="006A33F2">
      <w:pPr>
        <w:suppressAutoHyphens w:val="0"/>
        <w:rPr>
          <w:rFonts w:ascii="Times New Roman" w:hAnsi="Times New Roman" w:cs="Times New Roman"/>
          <w:sz w:val="28"/>
          <w:szCs w:val="28"/>
        </w:rPr>
      </w:pPr>
    </w:p>
    <w:p w:rsidR="00AF1ECD" w:rsidRDefault="00AF1ECD" w:rsidP="00AF1ECD">
      <w:pPr>
        <w:suppressAutoHyphens w:val="0"/>
        <w:jc w:val="center"/>
        <w:rPr>
          <w:rFonts w:ascii="Times New Roman" w:hAnsi="Times New Roman" w:cs="Times New Roman"/>
          <w:sz w:val="28"/>
          <w:szCs w:val="28"/>
        </w:rPr>
      </w:pPr>
      <w:r>
        <w:rPr>
          <w:rFonts w:ascii="Times New Roman" w:hAnsi="Times New Roman" w:cs="Times New Roman"/>
          <w:sz w:val="28"/>
          <w:szCs w:val="28"/>
        </w:rPr>
        <w:t>18</w:t>
      </w:r>
    </w:p>
    <w:p w:rsidR="006A33F2" w:rsidRDefault="006A33F2" w:rsidP="006A33F2">
      <w:pPr>
        <w:suppressAutoHyphens w:val="0"/>
        <w:rPr>
          <w:rFonts w:ascii="Times New Roman" w:hAnsi="Times New Roman" w:cs="Times New Roman"/>
          <w:b/>
          <w:bCs/>
          <w:color w:val="000000"/>
          <w:sz w:val="28"/>
          <w:szCs w:val="28"/>
        </w:rPr>
      </w:pPr>
      <w:r w:rsidRPr="00AF1ECD">
        <w:rPr>
          <w:rFonts w:ascii="Times New Roman" w:hAnsi="Times New Roman" w:cs="Times New Roman"/>
          <w:sz w:val="28"/>
          <w:szCs w:val="28"/>
        </w:rPr>
        <w:br w:type="page"/>
      </w:r>
      <w:r w:rsidR="00AF1ECD">
        <w:rPr>
          <w:rFonts w:ascii="Times New Roman" w:hAnsi="Times New Roman" w:cs="Times New Roman"/>
          <w:b/>
          <w:bCs/>
          <w:color w:val="000000"/>
          <w:sz w:val="28"/>
          <w:szCs w:val="28"/>
        </w:rPr>
        <w:lastRenderedPageBreak/>
        <w:t xml:space="preserve"> </w:t>
      </w:r>
    </w:p>
    <w:p w:rsidR="006A33F2" w:rsidRDefault="006A33F2" w:rsidP="006A33F2">
      <w:pPr>
        <w:rPr>
          <w:rFonts w:ascii="Times New Roman" w:hAnsi="Times New Roman" w:cs="Times New Roman"/>
          <w:b/>
          <w:bCs/>
          <w:color w:val="000000"/>
          <w:sz w:val="28"/>
          <w:szCs w:val="28"/>
        </w:rPr>
      </w:pPr>
      <w:r w:rsidRPr="00B32818">
        <w:rPr>
          <w:rFonts w:ascii="Times New Roman" w:hAnsi="Times New Roman" w:cs="Times New Roman"/>
          <w:b/>
          <w:bCs/>
          <w:noProof/>
          <w:color w:val="000000"/>
          <w:sz w:val="28"/>
          <w:szCs w:val="28"/>
          <w:lang w:val="en-IN" w:eastAsia="en-IN"/>
        </w:rPr>
        <w:drawing>
          <wp:inline distT="0" distB="0" distL="0" distR="0">
            <wp:extent cx="5731510" cy="755647"/>
            <wp:effectExtent l="0" t="0" r="0" b="0"/>
            <wp:docPr id="33" name="Picture 33" descr="C:\Users\Subash\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ubash\Pictures\Screenshots\Screenshot (3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55647"/>
                    </a:xfrm>
                    <a:prstGeom prst="rect">
                      <a:avLst/>
                    </a:prstGeom>
                    <a:noFill/>
                    <a:ln>
                      <a:noFill/>
                    </a:ln>
                  </pic:spPr>
                </pic:pic>
              </a:graphicData>
            </a:graphic>
          </wp:inline>
        </w:drawing>
      </w:r>
    </w:p>
    <w:p w:rsidR="006A33F2" w:rsidRDefault="006A33F2" w:rsidP="00ED2C18">
      <w:pPr>
        <w:rPr>
          <w:rFonts w:ascii="Times New Roman" w:hAnsi="Times New Roman" w:cs="Times New Roman"/>
          <w:b/>
          <w:bCs/>
          <w:color w:val="000000"/>
          <w:sz w:val="28"/>
          <w:szCs w:val="28"/>
        </w:rPr>
      </w:pPr>
    </w:p>
    <w:p w:rsidR="00B422AC" w:rsidRPr="0010707F" w:rsidRDefault="00B422AC" w:rsidP="0010707F">
      <w:pPr>
        <w:jc w:val="right"/>
        <w:rPr>
          <w:rFonts w:ascii="Times New Roman" w:hAnsi="Times New Roman" w:cs="Times New Roman"/>
          <w:b/>
          <w:bCs/>
          <w:color w:val="000000"/>
          <w:sz w:val="32"/>
          <w:szCs w:val="28"/>
        </w:rPr>
      </w:pPr>
    </w:p>
    <w:p w:rsidR="00ED2C18" w:rsidRDefault="00ED2C18" w:rsidP="00B422AC">
      <w:pPr>
        <w:rPr>
          <w:rFonts w:ascii="Times New Roman" w:hAnsi="Times New Roman" w:cs="Times New Roman"/>
          <w:b/>
          <w:bCs/>
          <w:color w:val="000000"/>
          <w:sz w:val="28"/>
          <w:szCs w:val="28"/>
        </w:rPr>
      </w:pPr>
    </w:p>
    <w:p w:rsidR="007A433E" w:rsidRDefault="007A433E" w:rsidP="00B422AC">
      <w:pPr>
        <w:rPr>
          <w:rFonts w:ascii="Times New Roman" w:hAnsi="Times New Roman" w:cs="Times New Roman"/>
          <w:b/>
          <w:bCs/>
          <w:color w:val="000000"/>
          <w:sz w:val="28"/>
          <w:szCs w:val="28"/>
        </w:rPr>
      </w:pPr>
    </w:p>
    <w:p w:rsidR="009373B4" w:rsidRDefault="009373B4" w:rsidP="00B422AC">
      <w:pPr>
        <w:rPr>
          <w:rFonts w:ascii="Times New Roman" w:hAnsi="Times New Roman" w:cs="Times New Roman"/>
          <w:b/>
          <w:bCs/>
          <w:color w:val="000000"/>
          <w:sz w:val="28"/>
          <w:szCs w:val="28"/>
        </w:rPr>
      </w:pPr>
    </w:p>
    <w:p w:rsidR="00B422AC" w:rsidRPr="00E117A4" w:rsidRDefault="00B422AC" w:rsidP="00E117A4">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Pr="005D6B49" w:rsidRDefault="00AF1ECD" w:rsidP="00AF1ECD">
      <w:pPr>
        <w:jc w:val="center"/>
        <w:rPr>
          <w:rFonts w:ascii="Times New Roman" w:hAnsi="Times New Roman" w:cs="Times New Roman"/>
          <w:bCs/>
          <w:color w:val="000000"/>
          <w:sz w:val="28"/>
          <w:szCs w:val="28"/>
        </w:rPr>
      </w:pPr>
      <w:r w:rsidRPr="005D6B49">
        <w:rPr>
          <w:rFonts w:ascii="Times New Roman" w:hAnsi="Times New Roman" w:cs="Times New Roman"/>
          <w:bCs/>
          <w:color w:val="000000"/>
          <w:sz w:val="28"/>
          <w:szCs w:val="28"/>
        </w:rPr>
        <w:t>19</w:t>
      </w: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10707F" w:rsidRDefault="0010707F"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EC104D" w:rsidRDefault="00EC104D" w:rsidP="00B422AC">
      <w:pPr>
        <w:rPr>
          <w:rFonts w:ascii="Times New Roman" w:hAnsi="Times New Roman" w:cs="Times New Roman"/>
          <w:b/>
          <w:bCs/>
          <w:color w:val="000000"/>
          <w:sz w:val="28"/>
          <w:szCs w:val="28"/>
        </w:rPr>
      </w:pPr>
    </w:p>
    <w:p w:rsidR="00B007E2" w:rsidRDefault="00B007E2" w:rsidP="00EC104D">
      <w:pPr>
        <w:rPr>
          <w:rFonts w:ascii="Times New Roman" w:hAnsi="Times New Roman" w:cs="Times New Roman"/>
          <w:b/>
          <w:bCs/>
          <w:color w:val="000000"/>
          <w:sz w:val="28"/>
          <w:szCs w:val="28"/>
        </w:rPr>
      </w:pPr>
    </w:p>
    <w:p w:rsidR="006A33F2" w:rsidRDefault="006A33F2" w:rsidP="00EC104D">
      <w:pPr>
        <w:rPr>
          <w:rFonts w:ascii="Times New Roman" w:hAnsi="Times New Roman" w:cs="Times New Roman"/>
          <w:b/>
          <w:bCs/>
          <w:color w:val="000000"/>
          <w:sz w:val="32"/>
          <w:szCs w:val="28"/>
        </w:rPr>
      </w:pPr>
    </w:p>
    <w:p w:rsidR="00B007E2" w:rsidRDefault="00B007E2" w:rsidP="00EC104D">
      <w:pPr>
        <w:rPr>
          <w:rFonts w:ascii="Times New Roman" w:hAnsi="Times New Roman" w:cs="Times New Roman"/>
          <w:b/>
          <w:bCs/>
          <w:color w:val="000000"/>
          <w:sz w:val="32"/>
          <w:szCs w:val="28"/>
        </w:rPr>
      </w:pPr>
    </w:p>
    <w:p w:rsidR="00B422AC" w:rsidRPr="006A33F2" w:rsidRDefault="00B422AC" w:rsidP="00B422AC">
      <w:pPr>
        <w:rPr>
          <w:rFonts w:ascii="Times New Roman" w:hAnsi="Times New Roman" w:cs="Times New Roman"/>
          <w:b/>
          <w:bCs/>
          <w:color w:val="000000"/>
          <w:sz w:val="32"/>
          <w:szCs w:val="28"/>
        </w:rPr>
      </w:pPr>
    </w:p>
    <w:p w:rsidR="00B422AC" w:rsidRDefault="00B422AC" w:rsidP="00B422AC">
      <w:pPr>
        <w:spacing w:line="480" w:lineRule="auto"/>
        <w:jc w:val="both"/>
        <w:rPr>
          <w:rFonts w:ascii="Times New Roman" w:hAnsi="Times New Roman" w:cs="Times New Roman"/>
          <w:b/>
          <w:bCs/>
          <w:color w:val="000000"/>
          <w:sz w:val="28"/>
          <w:szCs w:val="28"/>
        </w:rPr>
      </w:pPr>
    </w:p>
    <w:p w:rsidR="006A33F2" w:rsidRDefault="006A33F2" w:rsidP="00B422AC">
      <w:pPr>
        <w:spacing w:line="480" w:lineRule="auto"/>
        <w:jc w:val="both"/>
        <w:rPr>
          <w:rFonts w:ascii="Times New Roman" w:hAnsi="Times New Roman" w:cs="Times New Roman"/>
          <w:b/>
          <w:bCs/>
          <w:color w:val="000000"/>
          <w:sz w:val="28"/>
          <w:szCs w:val="28"/>
        </w:rPr>
      </w:pPr>
    </w:p>
    <w:p w:rsidR="006A33F2" w:rsidRDefault="006A33F2" w:rsidP="00B422AC">
      <w:pPr>
        <w:spacing w:line="480" w:lineRule="auto"/>
        <w:jc w:val="both"/>
        <w:rPr>
          <w:rFonts w:ascii="Times New Roman" w:hAnsi="Times New Roman" w:cs="Times New Roman"/>
          <w:b/>
          <w:bCs/>
          <w:color w:val="000000"/>
          <w:sz w:val="28"/>
          <w:szCs w:val="28"/>
        </w:rPr>
      </w:pPr>
    </w:p>
    <w:p w:rsidR="00B422AC" w:rsidRDefault="00B422AC" w:rsidP="00B422AC">
      <w:pPr>
        <w:spacing w:after="0" w:line="480" w:lineRule="auto"/>
        <w:jc w:val="both"/>
        <w:rPr>
          <w:rFonts w:ascii="Times New Roman" w:hAnsi="Times New Roman" w:cs="Times New Roman"/>
          <w:b/>
          <w:bCs/>
          <w:color w:val="000000"/>
          <w:sz w:val="28"/>
          <w:szCs w:val="28"/>
        </w:rPr>
      </w:pPr>
      <w:r>
        <w:rPr>
          <w:rStyle w:val="apple-converted-space"/>
          <w:rFonts w:ascii="Times New Roman" w:hAnsi="Times New Roman" w:cs="Times New Roman"/>
          <w:color w:val="000000"/>
          <w:sz w:val="28"/>
          <w:szCs w:val="28"/>
        </w:rPr>
        <w:t> </w:t>
      </w:r>
    </w:p>
    <w:p w:rsidR="00B422AC" w:rsidRDefault="006A33F2" w:rsidP="006A33F2">
      <w:pPr>
        <w:tabs>
          <w:tab w:val="left" w:pos="5145"/>
        </w:tabs>
        <w:spacing w:after="0" w:line="480" w:lineRule="auto"/>
        <w:jc w:val="right"/>
        <w:rPr>
          <w:rFonts w:ascii="Times New Roman" w:hAnsi="Times New Roman" w:cs="Times New Roman"/>
          <w:b/>
          <w:bCs/>
          <w:color w:val="000000"/>
          <w:sz w:val="28"/>
          <w:szCs w:val="28"/>
        </w:rPr>
      </w:pPr>
      <w:r w:rsidRPr="00EC104D">
        <w:rPr>
          <w:rFonts w:ascii="Times New Roman" w:hAnsi="Times New Roman" w:cs="Times New Roman"/>
          <w:b/>
          <w:bCs/>
          <w:color w:val="000000"/>
          <w:sz w:val="32"/>
          <w:szCs w:val="28"/>
        </w:rPr>
        <w:t>SUGGESTED  IMPROVEMENTS</w:t>
      </w:r>
    </w:p>
    <w:p w:rsidR="002B0A9E" w:rsidRPr="00EC104D" w:rsidRDefault="002B0A9E" w:rsidP="002B0A9E">
      <w:pPr>
        <w:rPr>
          <w:rFonts w:ascii="Times New Roman" w:hAnsi="Times New Roman" w:cs="Times New Roman"/>
          <w:b/>
          <w:bCs/>
          <w:color w:val="000000"/>
          <w:sz w:val="32"/>
          <w:szCs w:val="28"/>
        </w:rPr>
      </w:pPr>
    </w:p>
    <w:p w:rsidR="002B0A9E" w:rsidRDefault="002B0A9E" w:rsidP="002B0A9E">
      <w:pPr>
        <w:rPr>
          <w:rFonts w:ascii="Times New Roman" w:hAnsi="Times New Roman" w:cs="Times New Roman"/>
          <w:b/>
          <w:bCs/>
          <w:color w:val="000000"/>
          <w:sz w:val="32"/>
          <w:szCs w:val="28"/>
        </w:rPr>
      </w:pPr>
      <w:r w:rsidRPr="00EC104D">
        <w:rPr>
          <w:rFonts w:ascii="Times New Roman" w:hAnsi="Times New Roman" w:cs="Times New Roman"/>
          <w:b/>
          <w:bCs/>
          <w:color w:val="000000"/>
          <w:sz w:val="32"/>
          <w:szCs w:val="28"/>
        </w:rPr>
        <w:t xml:space="preserve">                            SUGGESTED IMPROVEMENT</w:t>
      </w:r>
    </w:p>
    <w:p w:rsidR="00D9218A" w:rsidRPr="00A52072" w:rsidRDefault="00D9218A" w:rsidP="005D6B49">
      <w:pPr>
        <w:rPr>
          <w:rFonts w:ascii="Times New Roman" w:hAnsi="Times New Roman" w:cs="Times New Roman"/>
          <w:bCs/>
          <w:color w:val="000000"/>
          <w:sz w:val="32"/>
          <w:szCs w:val="28"/>
        </w:rPr>
      </w:pPr>
    </w:p>
    <w:p w:rsidR="00B422AC" w:rsidRPr="00A52072" w:rsidRDefault="00D9218A" w:rsidP="00A52072">
      <w:pPr>
        <w:pStyle w:val="ListParagraph"/>
        <w:numPr>
          <w:ilvl w:val="0"/>
          <w:numId w:val="29"/>
        </w:numPr>
        <w:spacing w:after="0" w:line="480" w:lineRule="auto"/>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We can add printer in future.</w:t>
      </w:r>
    </w:p>
    <w:p w:rsidR="00D9218A" w:rsidRPr="00A52072" w:rsidRDefault="00D9218A" w:rsidP="00A52072">
      <w:pPr>
        <w:pStyle w:val="ListParagraph"/>
        <w:numPr>
          <w:ilvl w:val="0"/>
          <w:numId w:val="29"/>
        </w:numPr>
        <w:spacing w:after="0" w:line="480" w:lineRule="auto"/>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We can more advanced software for Petrol Pump Management System including more facilities.</w:t>
      </w:r>
    </w:p>
    <w:p w:rsidR="00D9218A" w:rsidRPr="00A52072" w:rsidRDefault="00D9218A" w:rsidP="00A52072">
      <w:pPr>
        <w:pStyle w:val="ListParagraph"/>
        <w:numPr>
          <w:ilvl w:val="0"/>
          <w:numId w:val="29"/>
        </w:numPr>
        <w:spacing w:after="0" w:line="480" w:lineRule="auto"/>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We can host the platform on online servers to make it accessible worldwide.</w:t>
      </w:r>
    </w:p>
    <w:p w:rsidR="006A7BEE" w:rsidRPr="00A52072" w:rsidRDefault="006A7BEE" w:rsidP="00A52072">
      <w:pPr>
        <w:pStyle w:val="ListParagraph"/>
        <w:numPr>
          <w:ilvl w:val="0"/>
          <w:numId w:val="29"/>
        </w:numPr>
        <w:spacing w:after="0" w:line="480" w:lineRule="auto"/>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We can store the data in database.</w:t>
      </w:r>
    </w:p>
    <w:p w:rsidR="00D9218A" w:rsidRPr="00A52072" w:rsidRDefault="00D9218A" w:rsidP="00A52072">
      <w:pPr>
        <w:pStyle w:val="ListParagraph"/>
        <w:numPr>
          <w:ilvl w:val="0"/>
          <w:numId w:val="29"/>
        </w:numPr>
        <w:spacing w:after="0" w:line="480" w:lineRule="auto"/>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I</w:t>
      </w:r>
      <w:r w:rsidR="006A7BEE" w:rsidRPr="00A52072">
        <w:rPr>
          <w:rFonts w:ascii="Times New Roman" w:hAnsi="Times New Roman" w:cs="Times New Roman"/>
          <w:bCs/>
          <w:color w:val="000000"/>
          <w:sz w:val="28"/>
          <w:szCs w:val="28"/>
        </w:rPr>
        <w:t>mplement the backup mechanism for taking backup of database on regular basis.</w:t>
      </w: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Pr="00A52072" w:rsidRDefault="00AF1ECD" w:rsidP="00AF1ECD">
      <w:pPr>
        <w:jc w:val="center"/>
        <w:rPr>
          <w:rFonts w:ascii="Times New Roman" w:hAnsi="Times New Roman" w:cs="Times New Roman"/>
          <w:bCs/>
          <w:color w:val="000000"/>
          <w:sz w:val="28"/>
          <w:szCs w:val="28"/>
        </w:rPr>
      </w:pPr>
      <w:r w:rsidRPr="00A52072">
        <w:rPr>
          <w:rFonts w:ascii="Times New Roman" w:hAnsi="Times New Roman" w:cs="Times New Roman"/>
          <w:bCs/>
          <w:color w:val="000000"/>
          <w:sz w:val="28"/>
          <w:szCs w:val="28"/>
        </w:rPr>
        <w:t>20</w:t>
      </w: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422AC" w:rsidRDefault="00B422AC" w:rsidP="00B422AC">
      <w:pPr>
        <w:jc w:val="center"/>
        <w:rPr>
          <w:rFonts w:ascii="Times New Roman" w:hAnsi="Times New Roman" w:cs="Times New Roman"/>
          <w:b/>
          <w:bCs/>
          <w:color w:val="000000"/>
          <w:sz w:val="28"/>
          <w:szCs w:val="28"/>
        </w:rPr>
      </w:pPr>
    </w:p>
    <w:p w:rsidR="00B007E2" w:rsidRDefault="00B007E2" w:rsidP="00B007E2">
      <w:pPr>
        <w:tabs>
          <w:tab w:val="center" w:pos="4513"/>
        </w:tabs>
        <w:jc w:val="right"/>
        <w:rPr>
          <w:rFonts w:ascii="Times New Roman" w:hAnsi="Times New Roman" w:cs="Times New Roman"/>
          <w:b/>
          <w:bCs/>
          <w:color w:val="000000"/>
          <w:sz w:val="32"/>
          <w:szCs w:val="28"/>
        </w:rPr>
      </w:pPr>
    </w:p>
    <w:p w:rsidR="000D6E45" w:rsidRDefault="000D6E45" w:rsidP="00AF1ECD">
      <w:pPr>
        <w:tabs>
          <w:tab w:val="center" w:pos="4513"/>
        </w:tabs>
        <w:jc w:val="right"/>
        <w:rPr>
          <w:rFonts w:ascii="Times New Roman" w:hAnsi="Times New Roman" w:cs="Times New Roman"/>
          <w:b/>
          <w:bCs/>
          <w:color w:val="000000"/>
          <w:sz w:val="32"/>
          <w:szCs w:val="28"/>
        </w:rPr>
      </w:pPr>
    </w:p>
    <w:p w:rsidR="000D6E45" w:rsidRDefault="000D6E45" w:rsidP="00B007E2">
      <w:pPr>
        <w:tabs>
          <w:tab w:val="center" w:pos="4513"/>
        </w:tabs>
        <w:jc w:val="right"/>
        <w:rPr>
          <w:rFonts w:ascii="Times New Roman" w:hAnsi="Times New Roman" w:cs="Times New Roman"/>
          <w:b/>
          <w:bCs/>
          <w:color w:val="000000"/>
          <w:sz w:val="32"/>
          <w:szCs w:val="28"/>
        </w:rPr>
      </w:pPr>
    </w:p>
    <w:p w:rsidR="00B422AC" w:rsidRPr="00B007E2" w:rsidRDefault="00A52072" w:rsidP="00A52072">
      <w:pPr>
        <w:tabs>
          <w:tab w:val="center" w:pos="4513"/>
        </w:tabs>
        <w:jc w:val="right"/>
        <w:rPr>
          <w:rFonts w:ascii="Times New Roman" w:hAnsi="Times New Roman" w:cs="Times New Roman"/>
          <w:b/>
          <w:bCs/>
          <w:color w:val="000000"/>
          <w:sz w:val="32"/>
          <w:szCs w:val="28"/>
        </w:rPr>
      </w:pPr>
      <w:r>
        <w:rPr>
          <w:rFonts w:ascii="Times New Roman" w:hAnsi="Times New Roman" w:cs="Times New Roman"/>
          <w:b/>
          <w:bCs/>
          <w:color w:val="000000"/>
          <w:sz w:val="32"/>
          <w:szCs w:val="28"/>
        </w:rPr>
        <w:t xml:space="preserve">       </w:t>
      </w:r>
      <w:r w:rsidR="00465E4E" w:rsidRPr="00EC104D">
        <w:rPr>
          <w:rFonts w:ascii="Times New Roman" w:hAnsi="Times New Roman" w:cs="Times New Roman"/>
          <w:b/>
          <w:bCs/>
          <w:color w:val="000000"/>
          <w:sz w:val="32"/>
          <w:szCs w:val="28"/>
        </w:rPr>
        <w:t>BIBLIOGRAPHY</w:t>
      </w:r>
      <w:r w:rsidR="00465E4E">
        <w:rPr>
          <w:rFonts w:ascii="Times New Roman" w:hAnsi="Times New Roman" w:cs="Times New Roman"/>
          <w:b/>
          <w:bCs/>
          <w:color w:val="000000"/>
          <w:sz w:val="28"/>
          <w:szCs w:val="28"/>
        </w:rPr>
        <w:tab/>
      </w:r>
    </w:p>
    <w:p w:rsidR="00465E4E" w:rsidRDefault="00465E4E" w:rsidP="00465E4E">
      <w:pPr>
        <w:rPr>
          <w:rFonts w:ascii="Times New Roman" w:hAnsi="Times New Roman" w:cs="Times New Roman"/>
          <w:b/>
          <w:bCs/>
          <w:color w:val="000000"/>
          <w:sz w:val="28"/>
          <w:szCs w:val="28"/>
        </w:rPr>
      </w:pPr>
    </w:p>
    <w:p w:rsidR="00A27CB4" w:rsidRDefault="00A27CB4" w:rsidP="006A7BEE">
      <w:pPr>
        <w:rPr>
          <w:rFonts w:ascii="Times New Roman" w:hAnsi="Times New Roman" w:cs="Times New Roman"/>
          <w:b/>
          <w:bCs/>
          <w:color w:val="000000"/>
          <w:sz w:val="28"/>
          <w:szCs w:val="28"/>
        </w:rPr>
      </w:pPr>
    </w:p>
    <w:p w:rsidR="00B422AC" w:rsidRDefault="00B422AC" w:rsidP="00A27CB4">
      <w:pPr>
        <w:ind w:left="2160" w:firstLine="720"/>
        <w:rPr>
          <w:rFonts w:ascii="Times New Roman" w:hAnsi="Times New Roman" w:cs="Times New Roman"/>
          <w:b/>
          <w:bCs/>
          <w:color w:val="000000"/>
          <w:sz w:val="28"/>
          <w:szCs w:val="28"/>
        </w:rPr>
      </w:pPr>
      <w:r w:rsidRPr="00EC104D">
        <w:rPr>
          <w:rFonts w:ascii="Times New Roman" w:hAnsi="Times New Roman" w:cs="Times New Roman"/>
          <w:b/>
          <w:bCs/>
          <w:color w:val="000000"/>
          <w:sz w:val="32"/>
          <w:szCs w:val="28"/>
        </w:rPr>
        <w:t>BIBLIOGRAPHY</w:t>
      </w: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BOOKS REFERRED: </w:t>
      </w:r>
    </w:p>
    <w:p w:rsidR="00A27CB4" w:rsidRDefault="00A27CB4" w:rsidP="00B422AC">
      <w:pPr>
        <w:jc w:val="both"/>
        <w:rPr>
          <w:rFonts w:ascii="Times New Roman" w:hAnsi="Times New Roman" w:cs="Times New Roman"/>
          <w:color w:val="000000"/>
          <w:sz w:val="28"/>
          <w:szCs w:val="28"/>
        </w:rPr>
      </w:pPr>
    </w:p>
    <w:p w:rsidR="00A27CB4" w:rsidRPr="00A27CB4" w:rsidRDefault="00A27CB4" w:rsidP="00A27CB4">
      <w:pPr>
        <w:ind w:firstLine="720"/>
        <w:jc w:val="both"/>
        <w:rPr>
          <w:rFonts w:ascii="Times New Roman" w:hAnsi="Times New Roman" w:cs="Times New Roman"/>
          <w:color w:val="000000"/>
          <w:sz w:val="28"/>
          <w:szCs w:val="28"/>
        </w:rPr>
      </w:pPr>
      <w:r w:rsidRPr="00A27CB4">
        <w:rPr>
          <w:rFonts w:ascii="Times New Roman" w:hAnsi="Times New Roman" w:cs="Times New Roman"/>
          <w:color w:val="000000"/>
          <w:sz w:val="28"/>
          <w:szCs w:val="28"/>
        </w:rPr>
        <w:t xml:space="preserve">Computer science With Python -  Class XI By : Sumita Arora </w:t>
      </w:r>
    </w:p>
    <w:p w:rsidR="00A27CB4" w:rsidRDefault="00A27CB4" w:rsidP="00A27CB4">
      <w:pPr>
        <w:pStyle w:val="ListParagraph"/>
        <w:ind w:left="1080"/>
        <w:jc w:val="both"/>
        <w:rPr>
          <w:rFonts w:ascii="Times New Roman" w:hAnsi="Times New Roman" w:cs="Times New Roman"/>
          <w:color w:val="000000"/>
          <w:sz w:val="28"/>
          <w:szCs w:val="28"/>
        </w:rPr>
      </w:pPr>
    </w:p>
    <w:p w:rsidR="00A27CB4" w:rsidRDefault="00A27CB4" w:rsidP="00A27CB4">
      <w:pPr>
        <w:jc w:val="both"/>
        <w:rPr>
          <w:rFonts w:ascii="Times New Roman" w:hAnsi="Times New Roman" w:cs="Times New Roman"/>
          <w:b/>
          <w:color w:val="000000"/>
          <w:sz w:val="28"/>
          <w:szCs w:val="28"/>
        </w:rPr>
      </w:pPr>
      <w:r w:rsidRPr="00A27CB4">
        <w:rPr>
          <w:rFonts w:ascii="Times New Roman" w:hAnsi="Times New Roman" w:cs="Times New Roman"/>
          <w:b/>
          <w:color w:val="000000"/>
          <w:sz w:val="28"/>
          <w:szCs w:val="28"/>
        </w:rPr>
        <w:t>WEB SITES REFERED:</w:t>
      </w:r>
    </w:p>
    <w:p w:rsidR="00A27CB4" w:rsidRPr="00A27CB4" w:rsidRDefault="00A27CB4" w:rsidP="00A27CB4">
      <w:pPr>
        <w:jc w:val="both"/>
        <w:rPr>
          <w:rFonts w:ascii="Times New Roman" w:hAnsi="Times New Roman" w:cs="Times New Roman"/>
          <w:b/>
          <w:color w:val="000000"/>
          <w:sz w:val="28"/>
          <w:szCs w:val="28"/>
        </w:rPr>
      </w:pPr>
    </w:p>
    <w:p w:rsidR="00A27CB4" w:rsidRDefault="00A27CB4" w:rsidP="00B422AC">
      <w:pPr>
        <w:pStyle w:val="ListParagraph"/>
        <w:jc w:val="both"/>
        <w:rPr>
          <w:rFonts w:ascii="Times New Roman" w:hAnsi="Times New Roman" w:cs="Times New Roman"/>
          <w:color w:val="000000"/>
          <w:sz w:val="28"/>
          <w:szCs w:val="28"/>
        </w:rPr>
      </w:pPr>
      <w:r w:rsidRPr="00A27CB4">
        <w:rPr>
          <w:rFonts w:ascii="Times New Roman" w:hAnsi="Times New Roman" w:cs="Times New Roman"/>
          <w:color w:val="000000"/>
          <w:sz w:val="28"/>
          <w:szCs w:val="28"/>
        </w:rPr>
        <w:t xml:space="preserve">Website: </w:t>
      </w:r>
      <w:hyperlink r:id="rId28" w:history="1">
        <w:r w:rsidRPr="00547BBB">
          <w:rPr>
            <w:rStyle w:val="Hyperlink"/>
            <w:rFonts w:ascii="Times New Roman" w:hAnsi="Times New Roman" w:cs="Times New Roman"/>
            <w:sz w:val="28"/>
            <w:szCs w:val="28"/>
          </w:rPr>
          <w:t>https://www.w3resource.com</w:t>
        </w:r>
      </w:hyperlink>
    </w:p>
    <w:p w:rsidR="00A27CB4" w:rsidRDefault="00A27CB4" w:rsidP="00B422AC">
      <w:pPr>
        <w:pStyle w:val="ListParagraph"/>
        <w:jc w:val="both"/>
        <w:rPr>
          <w:rFonts w:ascii="Times New Roman" w:hAnsi="Times New Roman" w:cs="Times New Roman"/>
          <w:color w:val="000000"/>
          <w:sz w:val="28"/>
          <w:szCs w:val="28"/>
        </w:rPr>
      </w:pPr>
    </w:p>
    <w:p w:rsidR="00B422AC" w:rsidRDefault="00A27CB4" w:rsidP="00B422AC">
      <w:pPr>
        <w:pStyle w:val="ListParagraph"/>
        <w:jc w:val="both"/>
        <w:rPr>
          <w:rFonts w:ascii="Times New Roman" w:hAnsi="Times New Roman" w:cs="Times New Roman"/>
          <w:color w:val="000000"/>
          <w:sz w:val="28"/>
          <w:szCs w:val="28"/>
        </w:rPr>
      </w:pPr>
      <w:r w:rsidRPr="00A27CB4">
        <w:rPr>
          <w:rFonts w:ascii="Times New Roman" w:hAnsi="Times New Roman" w:cs="Times New Roman"/>
          <w:color w:val="000000"/>
          <w:sz w:val="28"/>
          <w:szCs w:val="28"/>
        </w:rPr>
        <w:t xml:space="preserve"> https://en.wikipedia.org/wiki/E_(mathematical_constant)</w:t>
      </w:r>
    </w:p>
    <w:p w:rsidR="00B422AC" w:rsidRDefault="00B422AC" w:rsidP="00B422AC">
      <w:pPr>
        <w:rPr>
          <w:rFonts w:ascii="Times New Roman" w:hAnsi="Times New Roman" w:cs="Times New Roman"/>
          <w:color w:val="000000"/>
          <w:sz w:val="28"/>
          <w:szCs w:val="28"/>
        </w:rPr>
      </w:pPr>
    </w:p>
    <w:p w:rsidR="00B422AC" w:rsidRDefault="00B422AC" w:rsidP="00B422AC">
      <w:pPr>
        <w:pStyle w:val="ListParagraph"/>
        <w:jc w:val="both"/>
        <w:rPr>
          <w:rFonts w:ascii="Times New Roman" w:hAnsi="Times New Roman" w:cs="Times New Roman"/>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both"/>
        <w:rPr>
          <w:rFonts w:ascii="Times New Roman" w:hAnsi="Times New Roman" w:cs="Times New Roman"/>
          <w:b/>
          <w:bCs/>
          <w:color w:val="000000"/>
          <w:sz w:val="28"/>
          <w:szCs w:val="28"/>
        </w:rPr>
      </w:pPr>
    </w:p>
    <w:p w:rsidR="00B422AC" w:rsidRDefault="00B422AC" w:rsidP="00B422AC">
      <w:pPr>
        <w:spacing w:before="120" w:after="120" w:line="360" w:lineRule="auto"/>
        <w:jc w:val="center"/>
      </w:pPr>
    </w:p>
    <w:p w:rsidR="00AF1ECD" w:rsidRDefault="00AF1ECD"/>
    <w:p w:rsidR="00AF1ECD" w:rsidRPr="00AF1ECD" w:rsidRDefault="00AF1ECD" w:rsidP="00AF1ECD"/>
    <w:p w:rsidR="00AF1ECD" w:rsidRPr="00AF1ECD" w:rsidRDefault="00AF1ECD" w:rsidP="00AF1ECD"/>
    <w:p w:rsidR="00AF1ECD" w:rsidRDefault="00AF1ECD" w:rsidP="00AF1ECD"/>
    <w:p w:rsidR="007844B6" w:rsidRPr="00AF1ECD" w:rsidRDefault="00AF1ECD" w:rsidP="00AF1ECD">
      <w:pPr>
        <w:jc w:val="center"/>
      </w:pPr>
      <w:r>
        <w:t>21</w:t>
      </w:r>
    </w:p>
    <w:sectPr w:rsidR="007844B6" w:rsidRPr="00AF1ECD" w:rsidSect="009373B4">
      <w:pgSz w:w="11906" w:h="16838"/>
      <w:pgMar w:top="1080" w:right="1440" w:bottom="63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70E" w:rsidRDefault="002E770E" w:rsidP="001E075C">
      <w:pPr>
        <w:spacing w:after="0" w:line="240" w:lineRule="auto"/>
      </w:pPr>
      <w:r>
        <w:separator/>
      </w:r>
    </w:p>
  </w:endnote>
  <w:endnote w:type="continuationSeparator" w:id="0">
    <w:p w:rsidR="002E770E" w:rsidRDefault="002E770E" w:rsidP="001E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ont319">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70E" w:rsidRDefault="002E770E" w:rsidP="001E075C">
      <w:pPr>
        <w:spacing w:after="0" w:line="240" w:lineRule="auto"/>
      </w:pPr>
      <w:r>
        <w:separator/>
      </w:r>
    </w:p>
  </w:footnote>
  <w:footnote w:type="continuationSeparator" w:id="0">
    <w:p w:rsidR="002E770E" w:rsidRDefault="002E770E" w:rsidP="001E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DA46"/>
      </v:shape>
    </w:pict>
  </w:numPicBullet>
  <w:abstractNum w:abstractNumId="0" w15:restartNumberingAfterBreak="0">
    <w:nsid w:val="00000001"/>
    <w:multiLevelType w:val="multilevel"/>
    <w:tmpl w:val="00000001"/>
    <w:name w:val="WW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15"/>
    <w:lvl w:ilvl="0">
      <w:start w:val="1"/>
      <w:numFmt w:val="bullet"/>
      <w:lvlText w:val=""/>
      <w:lvlJc w:val="left"/>
      <w:pPr>
        <w:tabs>
          <w:tab w:val="num" w:pos="0"/>
        </w:tabs>
        <w:ind w:left="1059" w:hanging="360"/>
      </w:pPr>
      <w:rPr>
        <w:rFonts w:ascii="Symbol" w:hAnsi="Symbol"/>
      </w:rPr>
    </w:lvl>
    <w:lvl w:ilvl="1">
      <w:start w:val="1"/>
      <w:numFmt w:val="bullet"/>
      <w:lvlText w:val="o"/>
      <w:lvlJc w:val="left"/>
      <w:pPr>
        <w:tabs>
          <w:tab w:val="num" w:pos="0"/>
        </w:tabs>
        <w:ind w:left="1779" w:hanging="360"/>
      </w:pPr>
      <w:rPr>
        <w:rFonts w:ascii="Courier New" w:hAnsi="Courier New" w:cs="Courier New"/>
      </w:rPr>
    </w:lvl>
    <w:lvl w:ilvl="2">
      <w:start w:val="1"/>
      <w:numFmt w:val="bullet"/>
      <w:lvlText w:val=""/>
      <w:lvlJc w:val="left"/>
      <w:pPr>
        <w:tabs>
          <w:tab w:val="num" w:pos="0"/>
        </w:tabs>
        <w:ind w:left="2499" w:hanging="360"/>
      </w:pPr>
      <w:rPr>
        <w:rFonts w:ascii="Wingdings" w:hAnsi="Wingdings"/>
      </w:rPr>
    </w:lvl>
    <w:lvl w:ilvl="3">
      <w:start w:val="1"/>
      <w:numFmt w:val="bullet"/>
      <w:lvlText w:val=""/>
      <w:lvlJc w:val="left"/>
      <w:pPr>
        <w:tabs>
          <w:tab w:val="num" w:pos="0"/>
        </w:tabs>
        <w:ind w:left="3219" w:hanging="360"/>
      </w:pPr>
      <w:rPr>
        <w:rFonts w:ascii="Symbol" w:hAnsi="Symbol"/>
      </w:rPr>
    </w:lvl>
    <w:lvl w:ilvl="4">
      <w:start w:val="1"/>
      <w:numFmt w:val="bullet"/>
      <w:lvlText w:val="o"/>
      <w:lvlJc w:val="left"/>
      <w:pPr>
        <w:tabs>
          <w:tab w:val="num" w:pos="0"/>
        </w:tabs>
        <w:ind w:left="3939" w:hanging="360"/>
      </w:pPr>
      <w:rPr>
        <w:rFonts w:ascii="Courier New" w:hAnsi="Courier New" w:cs="Courier New"/>
      </w:rPr>
    </w:lvl>
    <w:lvl w:ilvl="5">
      <w:start w:val="1"/>
      <w:numFmt w:val="bullet"/>
      <w:lvlText w:val=""/>
      <w:lvlJc w:val="left"/>
      <w:pPr>
        <w:tabs>
          <w:tab w:val="num" w:pos="0"/>
        </w:tabs>
        <w:ind w:left="4659" w:hanging="360"/>
      </w:pPr>
      <w:rPr>
        <w:rFonts w:ascii="Wingdings" w:hAnsi="Wingdings"/>
      </w:rPr>
    </w:lvl>
    <w:lvl w:ilvl="6">
      <w:start w:val="1"/>
      <w:numFmt w:val="bullet"/>
      <w:lvlText w:val=""/>
      <w:lvlJc w:val="left"/>
      <w:pPr>
        <w:tabs>
          <w:tab w:val="num" w:pos="0"/>
        </w:tabs>
        <w:ind w:left="5379" w:hanging="360"/>
      </w:pPr>
      <w:rPr>
        <w:rFonts w:ascii="Symbol" w:hAnsi="Symbol"/>
      </w:rPr>
    </w:lvl>
    <w:lvl w:ilvl="7">
      <w:start w:val="1"/>
      <w:numFmt w:val="bullet"/>
      <w:lvlText w:val="o"/>
      <w:lvlJc w:val="left"/>
      <w:pPr>
        <w:tabs>
          <w:tab w:val="num" w:pos="0"/>
        </w:tabs>
        <w:ind w:left="6099" w:hanging="360"/>
      </w:pPr>
      <w:rPr>
        <w:rFonts w:ascii="Courier New" w:hAnsi="Courier New" w:cs="Courier New"/>
      </w:rPr>
    </w:lvl>
    <w:lvl w:ilvl="8">
      <w:start w:val="1"/>
      <w:numFmt w:val="bullet"/>
      <w:lvlText w:val=""/>
      <w:lvlJc w:val="left"/>
      <w:pPr>
        <w:tabs>
          <w:tab w:val="num" w:pos="0"/>
        </w:tabs>
        <w:ind w:left="6819" w:hanging="360"/>
      </w:pPr>
      <w:rPr>
        <w:rFonts w:ascii="Wingdings" w:hAnsi="Wingdings"/>
      </w:rPr>
    </w:lvl>
  </w:abstractNum>
  <w:abstractNum w:abstractNumId="2" w15:restartNumberingAfterBreak="0">
    <w:nsid w:val="00000003"/>
    <w:multiLevelType w:val="multilevel"/>
    <w:tmpl w:val="00000003"/>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2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6"/>
    <w:multiLevelType w:val="multilevel"/>
    <w:tmpl w:val="00000006"/>
    <w:name w:val="WWNum3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1FF3CF7"/>
    <w:multiLevelType w:val="multilevel"/>
    <w:tmpl w:val="1B9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774D1"/>
    <w:multiLevelType w:val="hybridMultilevel"/>
    <w:tmpl w:val="BD7AAC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A7243"/>
    <w:multiLevelType w:val="hybridMultilevel"/>
    <w:tmpl w:val="92C2BB90"/>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8" w15:restartNumberingAfterBreak="0">
    <w:nsid w:val="097616AE"/>
    <w:multiLevelType w:val="multilevel"/>
    <w:tmpl w:val="A32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12D78"/>
    <w:multiLevelType w:val="hybridMultilevel"/>
    <w:tmpl w:val="3A1EF0D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0F111FBA"/>
    <w:multiLevelType w:val="multilevel"/>
    <w:tmpl w:val="911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4216"/>
    <w:multiLevelType w:val="hybridMultilevel"/>
    <w:tmpl w:val="2FEA8B76"/>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2" w15:restartNumberingAfterBreak="0">
    <w:nsid w:val="1A2940A9"/>
    <w:multiLevelType w:val="hybridMultilevel"/>
    <w:tmpl w:val="43605092"/>
    <w:lvl w:ilvl="0" w:tplc="51943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5A25B9"/>
    <w:multiLevelType w:val="hybridMultilevel"/>
    <w:tmpl w:val="C47676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5B7E"/>
    <w:multiLevelType w:val="hybridMultilevel"/>
    <w:tmpl w:val="E8ACC352"/>
    <w:lvl w:ilvl="0" w:tplc="40090001">
      <w:start w:val="1"/>
      <w:numFmt w:val="bullet"/>
      <w:lvlText w:val=""/>
      <w:lvlJc w:val="left"/>
      <w:pPr>
        <w:ind w:left="1618" w:hanging="360"/>
      </w:pPr>
      <w:rPr>
        <w:rFonts w:ascii="Symbol" w:hAnsi="Symbol" w:hint="default"/>
      </w:rPr>
    </w:lvl>
    <w:lvl w:ilvl="1" w:tplc="40090003" w:tentative="1">
      <w:start w:val="1"/>
      <w:numFmt w:val="bullet"/>
      <w:lvlText w:val="o"/>
      <w:lvlJc w:val="left"/>
      <w:pPr>
        <w:ind w:left="2338" w:hanging="360"/>
      </w:pPr>
      <w:rPr>
        <w:rFonts w:ascii="Courier New" w:hAnsi="Courier New" w:cs="Courier New" w:hint="default"/>
      </w:rPr>
    </w:lvl>
    <w:lvl w:ilvl="2" w:tplc="40090005" w:tentative="1">
      <w:start w:val="1"/>
      <w:numFmt w:val="bullet"/>
      <w:lvlText w:val=""/>
      <w:lvlJc w:val="left"/>
      <w:pPr>
        <w:ind w:left="3058" w:hanging="360"/>
      </w:pPr>
      <w:rPr>
        <w:rFonts w:ascii="Wingdings" w:hAnsi="Wingdings" w:hint="default"/>
      </w:rPr>
    </w:lvl>
    <w:lvl w:ilvl="3" w:tplc="40090001" w:tentative="1">
      <w:start w:val="1"/>
      <w:numFmt w:val="bullet"/>
      <w:lvlText w:val=""/>
      <w:lvlJc w:val="left"/>
      <w:pPr>
        <w:ind w:left="3778" w:hanging="360"/>
      </w:pPr>
      <w:rPr>
        <w:rFonts w:ascii="Symbol" w:hAnsi="Symbol" w:hint="default"/>
      </w:rPr>
    </w:lvl>
    <w:lvl w:ilvl="4" w:tplc="40090003" w:tentative="1">
      <w:start w:val="1"/>
      <w:numFmt w:val="bullet"/>
      <w:lvlText w:val="o"/>
      <w:lvlJc w:val="left"/>
      <w:pPr>
        <w:ind w:left="4498" w:hanging="360"/>
      </w:pPr>
      <w:rPr>
        <w:rFonts w:ascii="Courier New" w:hAnsi="Courier New" w:cs="Courier New" w:hint="default"/>
      </w:rPr>
    </w:lvl>
    <w:lvl w:ilvl="5" w:tplc="40090005" w:tentative="1">
      <w:start w:val="1"/>
      <w:numFmt w:val="bullet"/>
      <w:lvlText w:val=""/>
      <w:lvlJc w:val="left"/>
      <w:pPr>
        <w:ind w:left="5218" w:hanging="360"/>
      </w:pPr>
      <w:rPr>
        <w:rFonts w:ascii="Wingdings" w:hAnsi="Wingdings" w:hint="default"/>
      </w:rPr>
    </w:lvl>
    <w:lvl w:ilvl="6" w:tplc="40090001" w:tentative="1">
      <w:start w:val="1"/>
      <w:numFmt w:val="bullet"/>
      <w:lvlText w:val=""/>
      <w:lvlJc w:val="left"/>
      <w:pPr>
        <w:ind w:left="5938" w:hanging="360"/>
      </w:pPr>
      <w:rPr>
        <w:rFonts w:ascii="Symbol" w:hAnsi="Symbol" w:hint="default"/>
      </w:rPr>
    </w:lvl>
    <w:lvl w:ilvl="7" w:tplc="40090003" w:tentative="1">
      <w:start w:val="1"/>
      <w:numFmt w:val="bullet"/>
      <w:lvlText w:val="o"/>
      <w:lvlJc w:val="left"/>
      <w:pPr>
        <w:ind w:left="6658" w:hanging="360"/>
      </w:pPr>
      <w:rPr>
        <w:rFonts w:ascii="Courier New" w:hAnsi="Courier New" w:cs="Courier New" w:hint="default"/>
      </w:rPr>
    </w:lvl>
    <w:lvl w:ilvl="8" w:tplc="40090005" w:tentative="1">
      <w:start w:val="1"/>
      <w:numFmt w:val="bullet"/>
      <w:lvlText w:val=""/>
      <w:lvlJc w:val="left"/>
      <w:pPr>
        <w:ind w:left="7378" w:hanging="360"/>
      </w:pPr>
      <w:rPr>
        <w:rFonts w:ascii="Wingdings" w:hAnsi="Wingdings" w:hint="default"/>
      </w:rPr>
    </w:lvl>
  </w:abstractNum>
  <w:abstractNum w:abstractNumId="15" w15:restartNumberingAfterBreak="0">
    <w:nsid w:val="2D2227E5"/>
    <w:multiLevelType w:val="hybridMultilevel"/>
    <w:tmpl w:val="7C9E19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38548C"/>
    <w:multiLevelType w:val="hybridMultilevel"/>
    <w:tmpl w:val="A6324D2E"/>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7" w15:restartNumberingAfterBreak="0">
    <w:nsid w:val="311238CE"/>
    <w:multiLevelType w:val="hybridMultilevel"/>
    <w:tmpl w:val="EC6A20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18D20E6"/>
    <w:multiLevelType w:val="multilevel"/>
    <w:tmpl w:val="82D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D76E0"/>
    <w:multiLevelType w:val="hybridMultilevel"/>
    <w:tmpl w:val="65DC306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0" w15:restartNumberingAfterBreak="0">
    <w:nsid w:val="49BD2777"/>
    <w:multiLevelType w:val="hybridMultilevel"/>
    <w:tmpl w:val="8938A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D40BF"/>
    <w:multiLevelType w:val="hybridMultilevel"/>
    <w:tmpl w:val="654A41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9D1FDC"/>
    <w:multiLevelType w:val="hybridMultilevel"/>
    <w:tmpl w:val="0088D1E2"/>
    <w:lvl w:ilvl="0" w:tplc="40090001">
      <w:start w:val="1"/>
      <w:numFmt w:val="bullet"/>
      <w:pStyle w:val="sk1"/>
      <w:lvlText w:val=""/>
      <w:lvlJc w:val="left"/>
      <w:pPr>
        <w:ind w:left="1059" w:hanging="360"/>
      </w:pPr>
      <w:rPr>
        <w:rFonts w:ascii="Symbol" w:hAnsi="Symbol" w:hint="default"/>
      </w:rPr>
    </w:lvl>
    <w:lvl w:ilvl="1" w:tplc="40090003" w:tentative="1">
      <w:start w:val="1"/>
      <w:numFmt w:val="bullet"/>
      <w:lvlText w:val="o"/>
      <w:lvlJc w:val="left"/>
      <w:pPr>
        <w:ind w:left="1779" w:hanging="360"/>
      </w:pPr>
      <w:rPr>
        <w:rFonts w:ascii="Courier New" w:hAnsi="Courier New" w:cs="Courier New" w:hint="default"/>
      </w:rPr>
    </w:lvl>
    <w:lvl w:ilvl="2" w:tplc="40090005" w:tentative="1">
      <w:start w:val="1"/>
      <w:numFmt w:val="bullet"/>
      <w:lvlText w:val=""/>
      <w:lvlJc w:val="left"/>
      <w:pPr>
        <w:ind w:left="2499" w:hanging="360"/>
      </w:pPr>
      <w:rPr>
        <w:rFonts w:ascii="Wingdings" w:hAnsi="Wingdings" w:hint="default"/>
      </w:rPr>
    </w:lvl>
    <w:lvl w:ilvl="3" w:tplc="40090001" w:tentative="1">
      <w:start w:val="1"/>
      <w:numFmt w:val="bullet"/>
      <w:lvlText w:val=""/>
      <w:lvlJc w:val="left"/>
      <w:pPr>
        <w:ind w:left="3219" w:hanging="360"/>
      </w:pPr>
      <w:rPr>
        <w:rFonts w:ascii="Symbol" w:hAnsi="Symbol" w:hint="default"/>
      </w:rPr>
    </w:lvl>
    <w:lvl w:ilvl="4" w:tplc="40090003" w:tentative="1">
      <w:start w:val="1"/>
      <w:numFmt w:val="bullet"/>
      <w:lvlText w:val="o"/>
      <w:lvlJc w:val="left"/>
      <w:pPr>
        <w:ind w:left="3939" w:hanging="360"/>
      </w:pPr>
      <w:rPr>
        <w:rFonts w:ascii="Courier New" w:hAnsi="Courier New" w:cs="Courier New" w:hint="default"/>
      </w:rPr>
    </w:lvl>
    <w:lvl w:ilvl="5" w:tplc="40090005" w:tentative="1">
      <w:start w:val="1"/>
      <w:numFmt w:val="bullet"/>
      <w:lvlText w:val=""/>
      <w:lvlJc w:val="left"/>
      <w:pPr>
        <w:ind w:left="4659" w:hanging="360"/>
      </w:pPr>
      <w:rPr>
        <w:rFonts w:ascii="Wingdings" w:hAnsi="Wingdings" w:hint="default"/>
      </w:rPr>
    </w:lvl>
    <w:lvl w:ilvl="6" w:tplc="40090001" w:tentative="1">
      <w:start w:val="1"/>
      <w:numFmt w:val="bullet"/>
      <w:lvlText w:val=""/>
      <w:lvlJc w:val="left"/>
      <w:pPr>
        <w:ind w:left="5379" w:hanging="360"/>
      </w:pPr>
      <w:rPr>
        <w:rFonts w:ascii="Symbol" w:hAnsi="Symbol" w:hint="default"/>
      </w:rPr>
    </w:lvl>
    <w:lvl w:ilvl="7" w:tplc="40090003" w:tentative="1">
      <w:start w:val="1"/>
      <w:numFmt w:val="bullet"/>
      <w:lvlText w:val="o"/>
      <w:lvlJc w:val="left"/>
      <w:pPr>
        <w:ind w:left="6099" w:hanging="360"/>
      </w:pPr>
      <w:rPr>
        <w:rFonts w:ascii="Courier New" w:hAnsi="Courier New" w:cs="Courier New" w:hint="default"/>
      </w:rPr>
    </w:lvl>
    <w:lvl w:ilvl="8" w:tplc="40090005" w:tentative="1">
      <w:start w:val="1"/>
      <w:numFmt w:val="bullet"/>
      <w:lvlText w:val=""/>
      <w:lvlJc w:val="left"/>
      <w:pPr>
        <w:ind w:left="6819" w:hanging="360"/>
      </w:pPr>
      <w:rPr>
        <w:rFonts w:ascii="Wingdings" w:hAnsi="Wingdings" w:hint="default"/>
      </w:rPr>
    </w:lvl>
  </w:abstractNum>
  <w:abstractNum w:abstractNumId="23" w15:restartNumberingAfterBreak="0">
    <w:nsid w:val="4EEE4A5C"/>
    <w:multiLevelType w:val="hybridMultilevel"/>
    <w:tmpl w:val="CBD433D2"/>
    <w:lvl w:ilvl="0" w:tplc="04090007">
      <w:start w:val="1"/>
      <w:numFmt w:val="bullet"/>
      <w:lvlText w:val=""/>
      <w:lvlPicBulletId w:val="0"/>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4" w15:restartNumberingAfterBreak="0">
    <w:nsid w:val="538610D8"/>
    <w:multiLevelType w:val="hybridMultilevel"/>
    <w:tmpl w:val="E6387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9C0"/>
    <w:multiLevelType w:val="multilevel"/>
    <w:tmpl w:val="A64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14C04"/>
    <w:multiLevelType w:val="hybridMultilevel"/>
    <w:tmpl w:val="DAA81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80D59"/>
    <w:multiLevelType w:val="multilevel"/>
    <w:tmpl w:val="7DE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706AF"/>
    <w:multiLevelType w:val="hybridMultilevel"/>
    <w:tmpl w:val="2408C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14"/>
  </w:num>
  <w:num w:numId="8">
    <w:abstractNumId w:val="12"/>
  </w:num>
  <w:num w:numId="9">
    <w:abstractNumId w:val="20"/>
  </w:num>
  <w:num w:numId="10">
    <w:abstractNumId w:val="26"/>
  </w:num>
  <w:num w:numId="11">
    <w:abstractNumId w:val="24"/>
  </w:num>
  <w:num w:numId="12">
    <w:abstractNumId w:val="25"/>
  </w:num>
  <w:num w:numId="13">
    <w:abstractNumId w:val="27"/>
  </w:num>
  <w:num w:numId="14">
    <w:abstractNumId w:val="5"/>
  </w:num>
  <w:num w:numId="15">
    <w:abstractNumId w:val="18"/>
  </w:num>
  <w:num w:numId="16">
    <w:abstractNumId w:val="8"/>
  </w:num>
  <w:num w:numId="17">
    <w:abstractNumId w:val="19"/>
  </w:num>
  <w:num w:numId="18">
    <w:abstractNumId w:val="28"/>
  </w:num>
  <w:num w:numId="19">
    <w:abstractNumId w:val="21"/>
  </w:num>
  <w:num w:numId="20">
    <w:abstractNumId w:val="23"/>
  </w:num>
  <w:num w:numId="21">
    <w:abstractNumId w:val="10"/>
  </w:num>
  <w:num w:numId="22">
    <w:abstractNumId w:val="6"/>
  </w:num>
  <w:num w:numId="23">
    <w:abstractNumId w:val="11"/>
  </w:num>
  <w:num w:numId="24">
    <w:abstractNumId w:val="7"/>
  </w:num>
  <w:num w:numId="25">
    <w:abstractNumId w:val="16"/>
  </w:num>
  <w:num w:numId="26">
    <w:abstractNumId w:val="13"/>
  </w:num>
  <w:num w:numId="27">
    <w:abstractNumId w:val="15"/>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AC"/>
    <w:rsid w:val="00001C9D"/>
    <w:rsid w:val="00023640"/>
    <w:rsid w:val="00046BB5"/>
    <w:rsid w:val="000D6E45"/>
    <w:rsid w:val="0010707F"/>
    <w:rsid w:val="00107799"/>
    <w:rsid w:val="00184A57"/>
    <w:rsid w:val="001C4DDA"/>
    <w:rsid w:val="001D1764"/>
    <w:rsid w:val="001E075C"/>
    <w:rsid w:val="001E1CA4"/>
    <w:rsid w:val="00225C64"/>
    <w:rsid w:val="00264E35"/>
    <w:rsid w:val="002A0146"/>
    <w:rsid w:val="002B0A9E"/>
    <w:rsid w:val="002D3FC6"/>
    <w:rsid w:val="002E770E"/>
    <w:rsid w:val="00327573"/>
    <w:rsid w:val="0039077B"/>
    <w:rsid w:val="003C6F33"/>
    <w:rsid w:val="004060DE"/>
    <w:rsid w:val="00407986"/>
    <w:rsid w:val="004408B2"/>
    <w:rsid w:val="00465E4E"/>
    <w:rsid w:val="00485DFD"/>
    <w:rsid w:val="004C70D3"/>
    <w:rsid w:val="004D6E1F"/>
    <w:rsid w:val="0050427D"/>
    <w:rsid w:val="00515490"/>
    <w:rsid w:val="005269BF"/>
    <w:rsid w:val="00556C76"/>
    <w:rsid w:val="0056126E"/>
    <w:rsid w:val="005D4C47"/>
    <w:rsid w:val="005D6B49"/>
    <w:rsid w:val="005E47DD"/>
    <w:rsid w:val="005F3BAD"/>
    <w:rsid w:val="00603E84"/>
    <w:rsid w:val="006249ED"/>
    <w:rsid w:val="006450F2"/>
    <w:rsid w:val="00651DA0"/>
    <w:rsid w:val="0069064F"/>
    <w:rsid w:val="00695ECA"/>
    <w:rsid w:val="006A33F2"/>
    <w:rsid w:val="006A7BEE"/>
    <w:rsid w:val="007158A7"/>
    <w:rsid w:val="007844B6"/>
    <w:rsid w:val="0078538E"/>
    <w:rsid w:val="007A19A1"/>
    <w:rsid w:val="007A433E"/>
    <w:rsid w:val="007B00BB"/>
    <w:rsid w:val="007F266D"/>
    <w:rsid w:val="00807C9C"/>
    <w:rsid w:val="0085113B"/>
    <w:rsid w:val="00880D08"/>
    <w:rsid w:val="008914DB"/>
    <w:rsid w:val="008A0CF8"/>
    <w:rsid w:val="008C6EC9"/>
    <w:rsid w:val="00903604"/>
    <w:rsid w:val="009211EF"/>
    <w:rsid w:val="009233D3"/>
    <w:rsid w:val="009373B4"/>
    <w:rsid w:val="00946ADC"/>
    <w:rsid w:val="009A1CD0"/>
    <w:rsid w:val="009D4D28"/>
    <w:rsid w:val="009F1AA7"/>
    <w:rsid w:val="00A0483C"/>
    <w:rsid w:val="00A24A63"/>
    <w:rsid w:val="00A27752"/>
    <w:rsid w:val="00A27CB4"/>
    <w:rsid w:val="00A52072"/>
    <w:rsid w:val="00A71827"/>
    <w:rsid w:val="00A929C2"/>
    <w:rsid w:val="00AC5797"/>
    <w:rsid w:val="00AE14A5"/>
    <w:rsid w:val="00AE7C4B"/>
    <w:rsid w:val="00AF1ECD"/>
    <w:rsid w:val="00B007E2"/>
    <w:rsid w:val="00B3367D"/>
    <w:rsid w:val="00B422AC"/>
    <w:rsid w:val="00B637F2"/>
    <w:rsid w:val="00B7158D"/>
    <w:rsid w:val="00B85F47"/>
    <w:rsid w:val="00BB10EA"/>
    <w:rsid w:val="00BB3579"/>
    <w:rsid w:val="00BC3D79"/>
    <w:rsid w:val="00BD04AF"/>
    <w:rsid w:val="00C10B0D"/>
    <w:rsid w:val="00C16126"/>
    <w:rsid w:val="00CD0188"/>
    <w:rsid w:val="00CF2FC9"/>
    <w:rsid w:val="00D9218A"/>
    <w:rsid w:val="00D96966"/>
    <w:rsid w:val="00DF3947"/>
    <w:rsid w:val="00DF69B3"/>
    <w:rsid w:val="00E117A4"/>
    <w:rsid w:val="00E22D2B"/>
    <w:rsid w:val="00E44EF8"/>
    <w:rsid w:val="00E54FD6"/>
    <w:rsid w:val="00EA6A20"/>
    <w:rsid w:val="00EC104D"/>
    <w:rsid w:val="00ED0B28"/>
    <w:rsid w:val="00ED2C18"/>
    <w:rsid w:val="00ED3173"/>
    <w:rsid w:val="00F20637"/>
    <w:rsid w:val="00F35DBC"/>
    <w:rsid w:val="00F8146B"/>
    <w:rsid w:val="00F90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1F96"/>
  <w15:docId w15:val="{9F49CC2D-7CD5-4C5C-81F9-1B7666C7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2AC"/>
    <w:pPr>
      <w:suppressAutoHyphens/>
    </w:pPr>
    <w:rPr>
      <w:rFonts w:ascii="Calibri" w:eastAsia="SimSun" w:hAnsi="Calibri" w:cs="Calibri"/>
      <w:kern w:val="1"/>
      <w:lang w:eastAsia="ar-SA"/>
    </w:rPr>
  </w:style>
  <w:style w:type="paragraph" w:styleId="Heading3">
    <w:name w:val="heading 3"/>
    <w:basedOn w:val="Normal"/>
    <w:link w:val="Heading3Char"/>
    <w:uiPriority w:val="9"/>
    <w:qFormat/>
    <w:rsid w:val="00327573"/>
    <w:pPr>
      <w:suppressAutoHyphens w:val="0"/>
      <w:spacing w:before="100" w:beforeAutospacing="1" w:after="100" w:afterAutospacing="1" w:line="240" w:lineRule="auto"/>
      <w:outlineLvl w:val="2"/>
    </w:pPr>
    <w:rPr>
      <w:rFonts w:ascii="Times New Roman" w:eastAsia="Times New Roman" w:hAnsi="Times New Roman" w:cs="Times New Roman"/>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422AC"/>
  </w:style>
  <w:style w:type="character" w:customStyle="1" w:styleId="apple-converted-space">
    <w:name w:val="apple-converted-space"/>
    <w:basedOn w:val="DefaultParagraphFont"/>
    <w:rsid w:val="00B422AC"/>
  </w:style>
  <w:style w:type="paragraph" w:styleId="NormalWeb">
    <w:name w:val="Normal (Web)"/>
    <w:basedOn w:val="Normal"/>
    <w:uiPriority w:val="99"/>
    <w:rsid w:val="00B422AC"/>
    <w:pPr>
      <w:spacing w:before="28" w:after="28" w:line="100" w:lineRule="atLeast"/>
    </w:pPr>
    <w:rPr>
      <w:rFonts w:ascii="Times New Roman" w:eastAsia="Times New Roman" w:hAnsi="Times New Roman" w:cs="Times New Roman"/>
      <w:sz w:val="24"/>
      <w:szCs w:val="24"/>
    </w:rPr>
  </w:style>
  <w:style w:type="paragraph" w:styleId="PlainText">
    <w:name w:val="Plain Text"/>
    <w:basedOn w:val="Normal"/>
    <w:link w:val="PlainTextChar"/>
    <w:rsid w:val="00B422AC"/>
    <w:pPr>
      <w:spacing w:after="0" w:line="100" w:lineRule="atLeast"/>
    </w:pPr>
    <w:rPr>
      <w:rFonts w:ascii="Consolas" w:hAnsi="Consolas"/>
      <w:sz w:val="21"/>
      <w:szCs w:val="21"/>
    </w:rPr>
  </w:style>
  <w:style w:type="character" w:customStyle="1" w:styleId="PlainTextChar">
    <w:name w:val="Plain Text Char"/>
    <w:basedOn w:val="DefaultParagraphFont"/>
    <w:link w:val="PlainText"/>
    <w:rsid w:val="00B422AC"/>
    <w:rPr>
      <w:rFonts w:ascii="Consolas" w:eastAsia="SimSun" w:hAnsi="Consolas" w:cs="Calibri"/>
      <w:kern w:val="1"/>
      <w:sz w:val="21"/>
      <w:szCs w:val="21"/>
      <w:lang w:eastAsia="ar-SA"/>
    </w:rPr>
  </w:style>
  <w:style w:type="paragraph" w:styleId="ListParagraph">
    <w:name w:val="List Paragraph"/>
    <w:basedOn w:val="Normal"/>
    <w:link w:val="ListParagraphChar"/>
    <w:uiPriority w:val="34"/>
    <w:qFormat/>
    <w:rsid w:val="00B422AC"/>
    <w:pPr>
      <w:ind w:left="720"/>
    </w:pPr>
    <w:rPr>
      <w:rFonts w:cs="font319"/>
    </w:rPr>
  </w:style>
  <w:style w:type="paragraph" w:styleId="BalloonText">
    <w:name w:val="Balloon Text"/>
    <w:basedOn w:val="Normal"/>
    <w:link w:val="BalloonTextChar"/>
    <w:uiPriority w:val="99"/>
    <w:semiHidden/>
    <w:unhideWhenUsed/>
    <w:rsid w:val="00B4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2AC"/>
    <w:rPr>
      <w:rFonts w:ascii="Tahoma" w:eastAsia="SimSun" w:hAnsi="Tahoma" w:cs="Tahoma"/>
      <w:kern w:val="1"/>
      <w:sz w:val="16"/>
      <w:szCs w:val="16"/>
      <w:lang w:eastAsia="ar-SA"/>
    </w:rPr>
  </w:style>
  <w:style w:type="character" w:styleId="Emphasis">
    <w:name w:val="Emphasis"/>
    <w:basedOn w:val="DefaultParagraphFont"/>
    <w:uiPriority w:val="20"/>
    <w:qFormat/>
    <w:rsid w:val="001E075C"/>
    <w:rPr>
      <w:i/>
      <w:iCs/>
    </w:rPr>
  </w:style>
  <w:style w:type="paragraph" w:customStyle="1" w:styleId="sk1">
    <w:name w:val="sk1"/>
    <w:basedOn w:val="ListParagraph"/>
    <w:link w:val="sk1Char"/>
    <w:qFormat/>
    <w:rsid w:val="001E075C"/>
    <w:pPr>
      <w:numPr>
        <w:numId w:val="6"/>
      </w:numPr>
      <w:suppressAutoHyphens w:val="0"/>
      <w:autoSpaceDE w:val="0"/>
      <w:autoSpaceDN w:val="0"/>
      <w:adjustRightInd w:val="0"/>
      <w:spacing w:before="120" w:after="120" w:line="360" w:lineRule="auto"/>
      <w:contextualSpacing/>
    </w:pPr>
    <w:rPr>
      <w:rFonts w:ascii="Times New Roman" w:hAnsi="Times New Roman" w:cs="Times New Roman"/>
      <w:bCs/>
      <w:color w:val="000000" w:themeColor="text1"/>
      <w:sz w:val="28"/>
      <w:szCs w:val="28"/>
    </w:rPr>
  </w:style>
  <w:style w:type="character" w:customStyle="1" w:styleId="ListParagraphChar">
    <w:name w:val="List Paragraph Char"/>
    <w:basedOn w:val="DefaultParagraphFont"/>
    <w:link w:val="ListParagraph"/>
    <w:uiPriority w:val="34"/>
    <w:rsid w:val="001E075C"/>
    <w:rPr>
      <w:rFonts w:ascii="Calibri" w:eastAsia="SimSun" w:hAnsi="Calibri" w:cs="font319"/>
      <w:kern w:val="1"/>
      <w:lang w:eastAsia="ar-SA"/>
    </w:rPr>
  </w:style>
  <w:style w:type="character" w:customStyle="1" w:styleId="sk1Char">
    <w:name w:val="sk1 Char"/>
    <w:basedOn w:val="ListParagraphChar"/>
    <w:link w:val="sk1"/>
    <w:rsid w:val="001E075C"/>
    <w:rPr>
      <w:rFonts w:ascii="Times New Roman" w:eastAsia="SimSun" w:hAnsi="Times New Roman" w:cs="Times New Roman"/>
      <w:bCs/>
      <w:color w:val="000000" w:themeColor="text1"/>
      <w:kern w:val="1"/>
      <w:sz w:val="28"/>
      <w:szCs w:val="28"/>
      <w:lang w:eastAsia="ar-SA"/>
    </w:rPr>
  </w:style>
  <w:style w:type="paragraph" w:styleId="Header">
    <w:name w:val="header"/>
    <w:basedOn w:val="Normal"/>
    <w:link w:val="HeaderChar"/>
    <w:uiPriority w:val="99"/>
    <w:semiHidden/>
    <w:unhideWhenUsed/>
    <w:rsid w:val="001E07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75C"/>
    <w:rPr>
      <w:rFonts w:ascii="Calibri" w:eastAsia="SimSun" w:hAnsi="Calibri" w:cs="Calibri"/>
      <w:kern w:val="1"/>
      <w:lang w:eastAsia="ar-SA"/>
    </w:rPr>
  </w:style>
  <w:style w:type="paragraph" w:styleId="Footer">
    <w:name w:val="footer"/>
    <w:basedOn w:val="Normal"/>
    <w:link w:val="FooterChar"/>
    <w:uiPriority w:val="99"/>
    <w:semiHidden/>
    <w:unhideWhenUsed/>
    <w:rsid w:val="001E07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075C"/>
    <w:rPr>
      <w:rFonts w:ascii="Calibri" w:eastAsia="SimSun" w:hAnsi="Calibri" w:cs="Calibri"/>
      <w:kern w:val="1"/>
      <w:lang w:eastAsia="ar-SA"/>
    </w:rPr>
  </w:style>
  <w:style w:type="character" w:styleId="Hyperlink">
    <w:name w:val="Hyperlink"/>
    <w:basedOn w:val="DefaultParagraphFont"/>
    <w:uiPriority w:val="99"/>
    <w:unhideWhenUsed/>
    <w:rsid w:val="00E22D2B"/>
    <w:rPr>
      <w:color w:val="0000FF" w:themeColor="hyperlink"/>
      <w:u w:val="single"/>
    </w:rPr>
  </w:style>
  <w:style w:type="character" w:customStyle="1" w:styleId="Heading3Char">
    <w:name w:val="Heading 3 Char"/>
    <w:basedOn w:val="DefaultParagraphFont"/>
    <w:link w:val="Heading3"/>
    <w:uiPriority w:val="9"/>
    <w:rsid w:val="0032757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1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117A4"/>
    <w:rPr>
      <w:rFonts w:ascii="Courier New" w:eastAsia="Times New Roman" w:hAnsi="Courier New" w:cs="Courier New"/>
      <w:sz w:val="20"/>
      <w:szCs w:val="20"/>
    </w:rPr>
  </w:style>
  <w:style w:type="character" w:customStyle="1" w:styleId="l7">
    <w:name w:val="l7"/>
    <w:basedOn w:val="DefaultParagraphFont"/>
    <w:rsid w:val="005F3BAD"/>
  </w:style>
  <w:style w:type="character" w:customStyle="1" w:styleId="l6">
    <w:name w:val="l6"/>
    <w:basedOn w:val="DefaultParagraphFont"/>
    <w:rsid w:val="005F3BAD"/>
  </w:style>
  <w:style w:type="character" w:customStyle="1" w:styleId="l9">
    <w:name w:val="l9"/>
    <w:basedOn w:val="DefaultParagraphFont"/>
    <w:rsid w:val="005F3BAD"/>
  </w:style>
  <w:style w:type="character" w:customStyle="1" w:styleId="l8">
    <w:name w:val="l8"/>
    <w:basedOn w:val="DefaultParagraphFont"/>
    <w:rsid w:val="005F3BAD"/>
  </w:style>
  <w:style w:type="character" w:customStyle="1" w:styleId="l10">
    <w:name w:val="l10"/>
    <w:basedOn w:val="DefaultParagraphFont"/>
    <w:rsid w:val="005F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01775">
      <w:bodyDiv w:val="1"/>
      <w:marLeft w:val="0"/>
      <w:marRight w:val="0"/>
      <w:marTop w:val="0"/>
      <w:marBottom w:val="0"/>
      <w:divBdr>
        <w:top w:val="none" w:sz="0" w:space="0" w:color="auto"/>
        <w:left w:val="none" w:sz="0" w:space="0" w:color="auto"/>
        <w:bottom w:val="none" w:sz="0" w:space="0" w:color="auto"/>
        <w:right w:val="none" w:sz="0" w:space="0" w:color="auto"/>
      </w:divBdr>
      <w:divsChild>
        <w:div w:id="1637175119">
          <w:marLeft w:val="0"/>
          <w:marRight w:val="0"/>
          <w:marTop w:val="0"/>
          <w:marBottom w:val="0"/>
          <w:divBdr>
            <w:top w:val="none" w:sz="0" w:space="0" w:color="auto"/>
            <w:left w:val="none" w:sz="0" w:space="0" w:color="auto"/>
            <w:bottom w:val="none" w:sz="0" w:space="0" w:color="auto"/>
            <w:right w:val="none" w:sz="0" w:space="0" w:color="auto"/>
          </w:divBdr>
          <w:divsChild>
            <w:div w:id="966005347">
              <w:marLeft w:val="0"/>
              <w:marRight w:val="0"/>
              <w:marTop w:val="0"/>
              <w:marBottom w:val="0"/>
              <w:divBdr>
                <w:top w:val="none" w:sz="0" w:space="0" w:color="auto"/>
                <w:left w:val="none" w:sz="0" w:space="0" w:color="auto"/>
                <w:bottom w:val="none" w:sz="0" w:space="0" w:color="auto"/>
                <w:right w:val="none" w:sz="0" w:space="0" w:color="auto"/>
              </w:divBdr>
              <w:divsChild>
                <w:div w:id="1678072031">
                  <w:marLeft w:val="0"/>
                  <w:marRight w:val="0"/>
                  <w:marTop w:val="0"/>
                  <w:marBottom w:val="0"/>
                  <w:divBdr>
                    <w:top w:val="none" w:sz="0" w:space="0" w:color="auto"/>
                    <w:left w:val="none" w:sz="0" w:space="0" w:color="auto"/>
                    <w:bottom w:val="none" w:sz="0" w:space="0" w:color="auto"/>
                    <w:right w:val="none" w:sz="0" w:space="0" w:color="auto"/>
                  </w:divBdr>
                </w:div>
                <w:div w:id="221253934">
                  <w:marLeft w:val="0"/>
                  <w:marRight w:val="0"/>
                  <w:marTop w:val="0"/>
                  <w:marBottom w:val="0"/>
                  <w:divBdr>
                    <w:top w:val="none" w:sz="0" w:space="0" w:color="auto"/>
                    <w:left w:val="none" w:sz="0" w:space="0" w:color="auto"/>
                    <w:bottom w:val="none" w:sz="0" w:space="0" w:color="auto"/>
                    <w:right w:val="none" w:sz="0" w:space="0" w:color="auto"/>
                  </w:divBdr>
                </w:div>
                <w:div w:id="5308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1577">
      <w:bodyDiv w:val="1"/>
      <w:marLeft w:val="0"/>
      <w:marRight w:val="0"/>
      <w:marTop w:val="0"/>
      <w:marBottom w:val="0"/>
      <w:divBdr>
        <w:top w:val="none" w:sz="0" w:space="0" w:color="auto"/>
        <w:left w:val="none" w:sz="0" w:space="0" w:color="auto"/>
        <w:bottom w:val="none" w:sz="0" w:space="0" w:color="auto"/>
        <w:right w:val="none" w:sz="0" w:space="0" w:color="auto"/>
      </w:divBdr>
    </w:div>
    <w:div w:id="1117527558">
      <w:bodyDiv w:val="1"/>
      <w:marLeft w:val="0"/>
      <w:marRight w:val="0"/>
      <w:marTop w:val="0"/>
      <w:marBottom w:val="0"/>
      <w:divBdr>
        <w:top w:val="none" w:sz="0" w:space="0" w:color="auto"/>
        <w:left w:val="none" w:sz="0" w:space="0" w:color="auto"/>
        <w:bottom w:val="none" w:sz="0" w:space="0" w:color="auto"/>
        <w:right w:val="none" w:sz="0" w:space="0" w:color="auto"/>
      </w:divBdr>
    </w:div>
    <w:div w:id="1418673778">
      <w:bodyDiv w:val="1"/>
      <w:marLeft w:val="0"/>
      <w:marRight w:val="0"/>
      <w:marTop w:val="0"/>
      <w:marBottom w:val="0"/>
      <w:divBdr>
        <w:top w:val="none" w:sz="0" w:space="0" w:color="auto"/>
        <w:left w:val="none" w:sz="0" w:space="0" w:color="auto"/>
        <w:bottom w:val="none" w:sz="0" w:space="0" w:color="auto"/>
        <w:right w:val="none" w:sz="0" w:space="0" w:color="auto"/>
      </w:divBdr>
    </w:div>
    <w:div w:id="1617449654">
      <w:bodyDiv w:val="1"/>
      <w:marLeft w:val="0"/>
      <w:marRight w:val="0"/>
      <w:marTop w:val="0"/>
      <w:marBottom w:val="0"/>
      <w:divBdr>
        <w:top w:val="none" w:sz="0" w:space="0" w:color="auto"/>
        <w:left w:val="none" w:sz="0" w:space="0" w:color="auto"/>
        <w:bottom w:val="none" w:sz="0" w:space="0" w:color="auto"/>
        <w:right w:val="none" w:sz="0" w:space="0" w:color="auto"/>
      </w:divBdr>
    </w:div>
    <w:div w:id="2049722422">
      <w:bodyDiv w:val="1"/>
      <w:marLeft w:val="0"/>
      <w:marRight w:val="0"/>
      <w:marTop w:val="0"/>
      <w:marBottom w:val="0"/>
      <w:divBdr>
        <w:top w:val="none" w:sz="0" w:space="0" w:color="auto"/>
        <w:left w:val="none" w:sz="0" w:space="0" w:color="auto"/>
        <w:bottom w:val="none" w:sz="0" w:space="0" w:color="auto"/>
        <w:right w:val="none" w:sz="0" w:space="0" w:color="auto"/>
      </w:divBdr>
      <w:divsChild>
        <w:div w:id="1328053066">
          <w:marLeft w:val="0"/>
          <w:marRight w:val="0"/>
          <w:marTop w:val="0"/>
          <w:marBottom w:val="0"/>
          <w:divBdr>
            <w:top w:val="none" w:sz="0" w:space="0" w:color="auto"/>
            <w:left w:val="none" w:sz="0" w:space="0" w:color="auto"/>
            <w:bottom w:val="none" w:sz="0" w:space="0" w:color="auto"/>
            <w:right w:val="none" w:sz="0" w:space="0" w:color="auto"/>
          </w:divBdr>
        </w:div>
      </w:divsChild>
    </w:div>
    <w:div w:id="2055613010">
      <w:bodyDiv w:val="1"/>
      <w:marLeft w:val="0"/>
      <w:marRight w:val="0"/>
      <w:marTop w:val="0"/>
      <w:marBottom w:val="0"/>
      <w:divBdr>
        <w:top w:val="none" w:sz="0" w:space="0" w:color="auto"/>
        <w:left w:val="none" w:sz="0" w:space="0" w:color="auto"/>
        <w:bottom w:val="none" w:sz="0" w:space="0" w:color="auto"/>
        <w:right w:val="none" w:sz="0" w:space="0" w:color="auto"/>
      </w:divBdr>
      <w:divsChild>
        <w:div w:id="1712343637">
          <w:marLeft w:val="0"/>
          <w:marRight w:val="0"/>
          <w:marTop w:val="0"/>
          <w:marBottom w:val="0"/>
          <w:divBdr>
            <w:top w:val="none" w:sz="0" w:space="0" w:color="auto"/>
            <w:left w:val="none" w:sz="0" w:space="0" w:color="auto"/>
            <w:bottom w:val="none" w:sz="0" w:space="0" w:color="auto"/>
            <w:right w:val="none" w:sz="0" w:space="0" w:color="auto"/>
          </w:divBdr>
        </w:div>
        <w:div w:id="1004436892">
          <w:marLeft w:val="0"/>
          <w:marRight w:val="0"/>
          <w:marTop w:val="0"/>
          <w:marBottom w:val="0"/>
          <w:divBdr>
            <w:top w:val="none" w:sz="0" w:space="0" w:color="auto"/>
            <w:left w:val="none" w:sz="0" w:space="0" w:color="auto"/>
            <w:bottom w:val="none" w:sz="0" w:space="0" w:color="auto"/>
            <w:right w:val="none" w:sz="0" w:space="0" w:color="auto"/>
          </w:divBdr>
        </w:div>
        <w:div w:id="849486470">
          <w:marLeft w:val="0"/>
          <w:marRight w:val="0"/>
          <w:marTop w:val="0"/>
          <w:marBottom w:val="0"/>
          <w:divBdr>
            <w:top w:val="none" w:sz="0" w:space="0" w:color="auto"/>
            <w:left w:val="none" w:sz="0" w:space="0" w:color="auto"/>
            <w:bottom w:val="none" w:sz="0" w:space="0" w:color="auto"/>
            <w:right w:val="none" w:sz="0" w:space="0" w:color="auto"/>
          </w:divBdr>
          <w:divsChild>
            <w:div w:id="2015915868">
              <w:marLeft w:val="0"/>
              <w:marRight w:val="0"/>
              <w:marTop w:val="0"/>
              <w:marBottom w:val="0"/>
              <w:divBdr>
                <w:top w:val="none" w:sz="0" w:space="0" w:color="auto"/>
                <w:left w:val="none" w:sz="0" w:space="0" w:color="auto"/>
                <w:bottom w:val="none" w:sz="0" w:space="0" w:color="auto"/>
                <w:right w:val="none" w:sz="0" w:space="0" w:color="auto"/>
              </w:divBdr>
              <w:divsChild>
                <w:div w:id="1858032465">
                  <w:marLeft w:val="0"/>
                  <w:marRight w:val="0"/>
                  <w:marTop w:val="0"/>
                  <w:marBottom w:val="0"/>
                  <w:divBdr>
                    <w:top w:val="none" w:sz="0" w:space="0" w:color="auto"/>
                    <w:left w:val="none" w:sz="0" w:space="0" w:color="auto"/>
                    <w:bottom w:val="none" w:sz="0" w:space="0" w:color="auto"/>
                    <w:right w:val="none" w:sz="0" w:space="0" w:color="auto"/>
                  </w:divBdr>
                  <w:divsChild>
                    <w:div w:id="1867258001">
                      <w:marLeft w:val="0"/>
                      <w:marRight w:val="0"/>
                      <w:marTop w:val="0"/>
                      <w:marBottom w:val="0"/>
                      <w:divBdr>
                        <w:top w:val="none" w:sz="0" w:space="0" w:color="auto"/>
                        <w:left w:val="none" w:sz="0" w:space="0" w:color="auto"/>
                        <w:bottom w:val="none" w:sz="0" w:space="0" w:color="auto"/>
                        <w:right w:val="none" w:sz="0" w:space="0" w:color="auto"/>
                      </w:divBdr>
                      <w:divsChild>
                        <w:div w:id="16202118">
                          <w:marLeft w:val="0"/>
                          <w:marRight w:val="0"/>
                          <w:marTop w:val="0"/>
                          <w:marBottom w:val="0"/>
                          <w:divBdr>
                            <w:top w:val="none" w:sz="0" w:space="0" w:color="auto"/>
                            <w:left w:val="none" w:sz="0" w:space="0" w:color="auto"/>
                            <w:bottom w:val="none" w:sz="0" w:space="0" w:color="auto"/>
                            <w:right w:val="none" w:sz="0" w:space="0" w:color="auto"/>
                          </w:divBdr>
                          <w:divsChild>
                            <w:div w:id="554388084">
                              <w:marLeft w:val="0"/>
                              <w:marRight w:val="0"/>
                              <w:marTop w:val="0"/>
                              <w:marBottom w:val="0"/>
                              <w:divBdr>
                                <w:top w:val="none" w:sz="0" w:space="0" w:color="auto"/>
                                <w:left w:val="none" w:sz="0" w:space="0" w:color="auto"/>
                                <w:bottom w:val="none" w:sz="0" w:space="0" w:color="auto"/>
                                <w:right w:val="none" w:sz="0" w:space="0" w:color="auto"/>
                              </w:divBdr>
                              <w:divsChild>
                                <w:div w:id="1515415977">
                                  <w:marLeft w:val="0"/>
                                  <w:marRight w:val="0"/>
                                  <w:marTop w:val="0"/>
                                  <w:marBottom w:val="0"/>
                                  <w:divBdr>
                                    <w:top w:val="none" w:sz="0" w:space="0" w:color="auto"/>
                                    <w:left w:val="none" w:sz="0" w:space="0" w:color="auto"/>
                                    <w:bottom w:val="none" w:sz="0" w:space="0" w:color="auto"/>
                                    <w:right w:val="none" w:sz="0" w:space="0" w:color="auto"/>
                                  </w:divBdr>
                                  <w:divsChild>
                                    <w:div w:id="1872304836">
                                      <w:marLeft w:val="0"/>
                                      <w:marRight w:val="0"/>
                                      <w:marTop w:val="0"/>
                                      <w:marBottom w:val="0"/>
                                      <w:divBdr>
                                        <w:top w:val="none" w:sz="0" w:space="0" w:color="auto"/>
                                        <w:left w:val="none" w:sz="0" w:space="0" w:color="auto"/>
                                        <w:bottom w:val="none" w:sz="0" w:space="0" w:color="auto"/>
                                        <w:right w:val="none" w:sz="0" w:space="0" w:color="auto"/>
                                      </w:divBdr>
                                    </w:div>
                                    <w:div w:id="1318800971">
                                      <w:marLeft w:val="0"/>
                                      <w:marRight w:val="0"/>
                                      <w:marTop w:val="0"/>
                                      <w:marBottom w:val="0"/>
                                      <w:divBdr>
                                        <w:top w:val="none" w:sz="0" w:space="0" w:color="auto"/>
                                        <w:left w:val="none" w:sz="0" w:space="0" w:color="auto"/>
                                        <w:bottom w:val="none" w:sz="0" w:space="0" w:color="auto"/>
                                        <w:right w:val="none" w:sz="0" w:space="0" w:color="auto"/>
                                      </w:divBdr>
                                    </w:div>
                                    <w:div w:id="999117860">
                                      <w:marLeft w:val="0"/>
                                      <w:marRight w:val="0"/>
                                      <w:marTop w:val="0"/>
                                      <w:marBottom w:val="0"/>
                                      <w:divBdr>
                                        <w:top w:val="none" w:sz="0" w:space="0" w:color="auto"/>
                                        <w:left w:val="none" w:sz="0" w:space="0" w:color="auto"/>
                                        <w:bottom w:val="none" w:sz="0" w:space="0" w:color="auto"/>
                                        <w:right w:val="none" w:sz="0" w:space="0" w:color="auto"/>
                                      </w:divBdr>
                                    </w:div>
                                    <w:div w:id="212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2488">
                              <w:marLeft w:val="0"/>
                              <w:marRight w:val="0"/>
                              <w:marTop w:val="0"/>
                              <w:marBottom w:val="0"/>
                              <w:divBdr>
                                <w:top w:val="none" w:sz="0" w:space="0" w:color="auto"/>
                                <w:left w:val="none" w:sz="0" w:space="0" w:color="auto"/>
                                <w:bottom w:val="none" w:sz="0" w:space="0" w:color="auto"/>
                                <w:right w:val="none" w:sz="0" w:space="0" w:color="auto"/>
                              </w:divBdr>
                              <w:divsChild>
                                <w:div w:id="15101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0050">
                      <w:marLeft w:val="0"/>
                      <w:marRight w:val="0"/>
                      <w:marTop w:val="0"/>
                      <w:marBottom w:val="0"/>
                      <w:divBdr>
                        <w:top w:val="none" w:sz="0" w:space="0" w:color="auto"/>
                        <w:left w:val="none" w:sz="0" w:space="0" w:color="auto"/>
                        <w:bottom w:val="none" w:sz="0" w:space="0" w:color="auto"/>
                        <w:right w:val="none" w:sz="0" w:space="0" w:color="auto"/>
                      </w:divBdr>
                      <w:divsChild>
                        <w:div w:id="1159349929">
                          <w:marLeft w:val="0"/>
                          <w:marRight w:val="0"/>
                          <w:marTop w:val="0"/>
                          <w:marBottom w:val="0"/>
                          <w:divBdr>
                            <w:top w:val="none" w:sz="0" w:space="0" w:color="auto"/>
                            <w:left w:val="none" w:sz="0" w:space="0" w:color="auto"/>
                            <w:bottom w:val="none" w:sz="0" w:space="0" w:color="auto"/>
                            <w:right w:val="none" w:sz="0" w:space="0" w:color="auto"/>
                          </w:divBdr>
                          <w:divsChild>
                            <w:div w:id="1908956899">
                              <w:marLeft w:val="0"/>
                              <w:marRight w:val="0"/>
                              <w:marTop w:val="0"/>
                              <w:marBottom w:val="0"/>
                              <w:divBdr>
                                <w:top w:val="none" w:sz="0" w:space="0" w:color="auto"/>
                                <w:left w:val="none" w:sz="0" w:space="0" w:color="auto"/>
                                <w:bottom w:val="none" w:sz="0" w:space="0" w:color="auto"/>
                                <w:right w:val="none" w:sz="0" w:space="0" w:color="auto"/>
                              </w:divBdr>
                              <w:divsChild>
                                <w:div w:id="1807047673">
                                  <w:marLeft w:val="0"/>
                                  <w:marRight w:val="0"/>
                                  <w:marTop w:val="0"/>
                                  <w:marBottom w:val="0"/>
                                  <w:divBdr>
                                    <w:top w:val="none" w:sz="0" w:space="0" w:color="auto"/>
                                    <w:left w:val="none" w:sz="0" w:space="0" w:color="auto"/>
                                    <w:bottom w:val="none" w:sz="0" w:space="0" w:color="auto"/>
                                    <w:right w:val="none" w:sz="0" w:space="0" w:color="auto"/>
                                  </w:divBdr>
                                  <w:divsChild>
                                    <w:div w:id="5178114">
                                      <w:marLeft w:val="0"/>
                                      <w:marRight w:val="0"/>
                                      <w:marTop w:val="0"/>
                                      <w:marBottom w:val="0"/>
                                      <w:divBdr>
                                        <w:top w:val="none" w:sz="0" w:space="0" w:color="auto"/>
                                        <w:left w:val="none" w:sz="0" w:space="0" w:color="auto"/>
                                        <w:bottom w:val="none" w:sz="0" w:space="0" w:color="auto"/>
                                        <w:right w:val="none" w:sz="0" w:space="0" w:color="auto"/>
                                      </w:divBdr>
                                    </w:div>
                                    <w:div w:id="1889028370">
                                      <w:marLeft w:val="0"/>
                                      <w:marRight w:val="0"/>
                                      <w:marTop w:val="0"/>
                                      <w:marBottom w:val="0"/>
                                      <w:divBdr>
                                        <w:top w:val="none" w:sz="0" w:space="0" w:color="auto"/>
                                        <w:left w:val="none" w:sz="0" w:space="0" w:color="auto"/>
                                        <w:bottom w:val="none" w:sz="0" w:space="0" w:color="auto"/>
                                        <w:right w:val="none" w:sz="0" w:space="0" w:color="auto"/>
                                      </w:divBdr>
                                    </w:div>
                                    <w:div w:id="1412896180">
                                      <w:marLeft w:val="0"/>
                                      <w:marRight w:val="0"/>
                                      <w:marTop w:val="0"/>
                                      <w:marBottom w:val="0"/>
                                      <w:divBdr>
                                        <w:top w:val="none" w:sz="0" w:space="0" w:color="auto"/>
                                        <w:left w:val="none" w:sz="0" w:space="0" w:color="auto"/>
                                        <w:bottom w:val="none" w:sz="0" w:space="0" w:color="auto"/>
                                        <w:right w:val="none" w:sz="0" w:space="0" w:color="auto"/>
                                      </w:divBdr>
                                    </w:div>
                                    <w:div w:id="445544797">
                                      <w:marLeft w:val="0"/>
                                      <w:marRight w:val="0"/>
                                      <w:marTop w:val="0"/>
                                      <w:marBottom w:val="0"/>
                                      <w:divBdr>
                                        <w:top w:val="none" w:sz="0" w:space="0" w:color="auto"/>
                                        <w:left w:val="none" w:sz="0" w:space="0" w:color="auto"/>
                                        <w:bottom w:val="none" w:sz="0" w:space="0" w:color="auto"/>
                                        <w:right w:val="none" w:sz="0" w:space="0" w:color="auto"/>
                                      </w:divBdr>
                                    </w:div>
                                    <w:div w:id="2135828007">
                                      <w:marLeft w:val="0"/>
                                      <w:marRight w:val="0"/>
                                      <w:marTop w:val="0"/>
                                      <w:marBottom w:val="0"/>
                                      <w:divBdr>
                                        <w:top w:val="none" w:sz="0" w:space="0" w:color="auto"/>
                                        <w:left w:val="none" w:sz="0" w:space="0" w:color="auto"/>
                                        <w:bottom w:val="none" w:sz="0" w:space="0" w:color="auto"/>
                                        <w:right w:val="none" w:sz="0" w:space="0" w:color="auto"/>
                                      </w:divBdr>
                                    </w:div>
                                    <w:div w:id="830028399">
                                      <w:marLeft w:val="0"/>
                                      <w:marRight w:val="0"/>
                                      <w:marTop w:val="0"/>
                                      <w:marBottom w:val="0"/>
                                      <w:divBdr>
                                        <w:top w:val="none" w:sz="0" w:space="0" w:color="auto"/>
                                        <w:left w:val="none" w:sz="0" w:space="0" w:color="auto"/>
                                        <w:bottom w:val="none" w:sz="0" w:space="0" w:color="auto"/>
                                        <w:right w:val="none" w:sz="0" w:space="0" w:color="auto"/>
                                      </w:divBdr>
                                    </w:div>
                                    <w:div w:id="1120076611">
                                      <w:marLeft w:val="0"/>
                                      <w:marRight w:val="0"/>
                                      <w:marTop w:val="0"/>
                                      <w:marBottom w:val="0"/>
                                      <w:divBdr>
                                        <w:top w:val="none" w:sz="0" w:space="0" w:color="auto"/>
                                        <w:left w:val="none" w:sz="0" w:space="0" w:color="auto"/>
                                        <w:bottom w:val="none" w:sz="0" w:space="0" w:color="auto"/>
                                        <w:right w:val="none" w:sz="0" w:space="0" w:color="auto"/>
                                      </w:divBdr>
                                    </w:div>
                                    <w:div w:id="981345253">
                                      <w:marLeft w:val="0"/>
                                      <w:marRight w:val="0"/>
                                      <w:marTop w:val="0"/>
                                      <w:marBottom w:val="0"/>
                                      <w:divBdr>
                                        <w:top w:val="none" w:sz="0" w:space="0" w:color="auto"/>
                                        <w:left w:val="none" w:sz="0" w:space="0" w:color="auto"/>
                                        <w:bottom w:val="none" w:sz="0" w:space="0" w:color="auto"/>
                                        <w:right w:val="none" w:sz="0" w:space="0" w:color="auto"/>
                                      </w:divBdr>
                                    </w:div>
                                    <w:div w:id="429474744">
                                      <w:marLeft w:val="0"/>
                                      <w:marRight w:val="0"/>
                                      <w:marTop w:val="0"/>
                                      <w:marBottom w:val="0"/>
                                      <w:divBdr>
                                        <w:top w:val="none" w:sz="0" w:space="0" w:color="auto"/>
                                        <w:left w:val="none" w:sz="0" w:space="0" w:color="auto"/>
                                        <w:bottom w:val="none" w:sz="0" w:space="0" w:color="auto"/>
                                        <w:right w:val="none" w:sz="0" w:space="0" w:color="auto"/>
                                      </w:divBdr>
                                    </w:div>
                                    <w:div w:id="86468255">
                                      <w:marLeft w:val="0"/>
                                      <w:marRight w:val="0"/>
                                      <w:marTop w:val="0"/>
                                      <w:marBottom w:val="0"/>
                                      <w:divBdr>
                                        <w:top w:val="none" w:sz="0" w:space="0" w:color="auto"/>
                                        <w:left w:val="none" w:sz="0" w:space="0" w:color="auto"/>
                                        <w:bottom w:val="none" w:sz="0" w:space="0" w:color="auto"/>
                                        <w:right w:val="none" w:sz="0" w:space="0" w:color="auto"/>
                                      </w:divBdr>
                                    </w:div>
                                    <w:div w:id="283999547">
                                      <w:marLeft w:val="0"/>
                                      <w:marRight w:val="0"/>
                                      <w:marTop w:val="0"/>
                                      <w:marBottom w:val="0"/>
                                      <w:divBdr>
                                        <w:top w:val="none" w:sz="0" w:space="0" w:color="auto"/>
                                        <w:left w:val="none" w:sz="0" w:space="0" w:color="auto"/>
                                        <w:bottom w:val="none" w:sz="0" w:space="0" w:color="auto"/>
                                        <w:right w:val="none" w:sz="0" w:space="0" w:color="auto"/>
                                      </w:divBdr>
                                    </w:div>
                                    <w:div w:id="1586144">
                                      <w:marLeft w:val="0"/>
                                      <w:marRight w:val="0"/>
                                      <w:marTop w:val="0"/>
                                      <w:marBottom w:val="0"/>
                                      <w:divBdr>
                                        <w:top w:val="none" w:sz="0" w:space="0" w:color="auto"/>
                                        <w:left w:val="none" w:sz="0" w:space="0" w:color="auto"/>
                                        <w:bottom w:val="none" w:sz="0" w:space="0" w:color="auto"/>
                                        <w:right w:val="none" w:sz="0" w:space="0" w:color="auto"/>
                                      </w:divBdr>
                                    </w:div>
                                    <w:div w:id="512037855">
                                      <w:marLeft w:val="0"/>
                                      <w:marRight w:val="0"/>
                                      <w:marTop w:val="0"/>
                                      <w:marBottom w:val="0"/>
                                      <w:divBdr>
                                        <w:top w:val="none" w:sz="0" w:space="0" w:color="auto"/>
                                        <w:left w:val="none" w:sz="0" w:space="0" w:color="auto"/>
                                        <w:bottom w:val="none" w:sz="0" w:space="0" w:color="auto"/>
                                        <w:right w:val="none" w:sz="0" w:space="0" w:color="auto"/>
                                      </w:divBdr>
                                    </w:div>
                                    <w:div w:id="1299333332">
                                      <w:marLeft w:val="0"/>
                                      <w:marRight w:val="0"/>
                                      <w:marTop w:val="0"/>
                                      <w:marBottom w:val="0"/>
                                      <w:divBdr>
                                        <w:top w:val="none" w:sz="0" w:space="0" w:color="auto"/>
                                        <w:left w:val="none" w:sz="0" w:space="0" w:color="auto"/>
                                        <w:bottom w:val="none" w:sz="0" w:space="0" w:color="auto"/>
                                        <w:right w:val="none" w:sz="0" w:space="0" w:color="auto"/>
                                      </w:divBdr>
                                    </w:div>
                                    <w:div w:id="790780378">
                                      <w:marLeft w:val="0"/>
                                      <w:marRight w:val="0"/>
                                      <w:marTop w:val="0"/>
                                      <w:marBottom w:val="0"/>
                                      <w:divBdr>
                                        <w:top w:val="none" w:sz="0" w:space="0" w:color="auto"/>
                                        <w:left w:val="none" w:sz="0" w:space="0" w:color="auto"/>
                                        <w:bottom w:val="none" w:sz="0" w:space="0" w:color="auto"/>
                                        <w:right w:val="none" w:sz="0" w:space="0" w:color="auto"/>
                                      </w:divBdr>
                                    </w:div>
                                    <w:div w:id="424227485">
                                      <w:marLeft w:val="0"/>
                                      <w:marRight w:val="0"/>
                                      <w:marTop w:val="0"/>
                                      <w:marBottom w:val="0"/>
                                      <w:divBdr>
                                        <w:top w:val="none" w:sz="0" w:space="0" w:color="auto"/>
                                        <w:left w:val="none" w:sz="0" w:space="0" w:color="auto"/>
                                        <w:bottom w:val="none" w:sz="0" w:space="0" w:color="auto"/>
                                        <w:right w:val="none" w:sz="0" w:space="0" w:color="auto"/>
                                      </w:divBdr>
                                    </w:div>
                                    <w:div w:id="1518302589">
                                      <w:marLeft w:val="0"/>
                                      <w:marRight w:val="0"/>
                                      <w:marTop w:val="0"/>
                                      <w:marBottom w:val="0"/>
                                      <w:divBdr>
                                        <w:top w:val="none" w:sz="0" w:space="0" w:color="auto"/>
                                        <w:left w:val="none" w:sz="0" w:space="0" w:color="auto"/>
                                        <w:bottom w:val="none" w:sz="0" w:space="0" w:color="auto"/>
                                        <w:right w:val="none" w:sz="0" w:space="0" w:color="auto"/>
                                      </w:divBdr>
                                    </w:div>
                                    <w:div w:id="2006476443">
                                      <w:marLeft w:val="0"/>
                                      <w:marRight w:val="0"/>
                                      <w:marTop w:val="0"/>
                                      <w:marBottom w:val="0"/>
                                      <w:divBdr>
                                        <w:top w:val="none" w:sz="0" w:space="0" w:color="auto"/>
                                        <w:left w:val="none" w:sz="0" w:space="0" w:color="auto"/>
                                        <w:bottom w:val="none" w:sz="0" w:space="0" w:color="auto"/>
                                        <w:right w:val="none" w:sz="0" w:space="0" w:color="auto"/>
                                      </w:divBdr>
                                    </w:div>
                                    <w:div w:id="1603535700">
                                      <w:marLeft w:val="0"/>
                                      <w:marRight w:val="0"/>
                                      <w:marTop w:val="0"/>
                                      <w:marBottom w:val="0"/>
                                      <w:divBdr>
                                        <w:top w:val="none" w:sz="0" w:space="0" w:color="auto"/>
                                        <w:left w:val="none" w:sz="0" w:space="0" w:color="auto"/>
                                        <w:bottom w:val="none" w:sz="0" w:space="0" w:color="auto"/>
                                        <w:right w:val="none" w:sz="0" w:space="0" w:color="auto"/>
                                      </w:divBdr>
                                    </w:div>
                                    <w:div w:id="1139422717">
                                      <w:marLeft w:val="0"/>
                                      <w:marRight w:val="0"/>
                                      <w:marTop w:val="0"/>
                                      <w:marBottom w:val="0"/>
                                      <w:divBdr>
                                        <w:top w:val="none" w:sz="0" w:space="0" w:color="auto"/>
                                        <w:left w:val="none" w:sz="0" w:space="0" w:color="auto"/>
                                        <w:bottom w:val="none" w:sz="0" w:space="0" w:color="auto"/>
                                        <w:right w:val="none" w:sz="0" w:space="0" w:color="auto"/>
                                      </w:divBdr>
                                    </w:div>
                                    <w:div w:id="1001201095">
                                      <w:marLeft w:val="0"/>
                                      <w:marRight w:val="0"/>
                                      <w:marTop w:val="0"/>
                                      <w:marBottom w:val="0"/>
                                      <w:divBdr>
                                        <w:top w:val="none" w:sz="0" w:space="0" w:color="auto"/>
                                        <w:left w:val="none" w:sz="0" w:space="0" w:color="auto"/>
                                        <w:bottom w:val="none" w:sz="0" w:space="0" w:color="auto"/>
                                        <w:right w:val="none" w:sz="0" w:space="0" w:color="auto"/>
                                      </w:divBdr>
                                    </w:div>
                                    <w:div w:id="1685814725">
                                      <w:marLeft w:val="0"/>
                                      <w:marRight w:val="0"/>
                                      <w:marTop w:val="0"/>
                                      <w:marBottom w:val="0"/>
                                      <w:divBdr>
                                        <w:top w:val="none" w:sz="0" w:space="0" w:color="auto"/>
                                        <w:left w:val="none" w:sz="0" w:space="0" w:color="auto"/>
                                        <w:bottom w:val="none" w:sz="0" w:space="0" w:color="auto"/>
                                        <w:right w:val="none" w:sz="0" w:space="0" w:color="auto"/>
                                      </w:divBdr>
                                    </w:div>
                                    <w:div w:id="176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1051">
                              <w:marLeft w:val="0"/>
                              <w:marRight w:val="0"/>
                              <w:marTop w:val="0"/>
                              <w:marBottom w:val="0"/>
                              <w:divBdr>
                                <w:top w:val="none" w:sz="0" w:space="0" w:color="auto"/>
                                <w:left w:val="none" w:sz="0" w:space="0" w:color="auto"/>
                                <w:bottom w:val="none" w:sz="0" w:space="0" w:color="auto"/>
                                <w:right w:val="none" w:sz="0" w:space="0" w:color="auto"/>
                              </w:divBdr>
                              <w:divsChild>
                                <w:div w:id="1448693630">
                                  <w:marLeft w:val="0"/>
                                  <w:marRight w:val="0"/>
                                  <w:marTop w:val="0"/>
                                  <w:marBottom w:val="0"/>
                                  <w:divBdr>
                                    <w:top w:val="none" w:sz="0" w:space="0" w:color="auto"/>
                                    <w:left w:val="none" w:sz="0" w:space="0" w:color="auto"/>
                                    <w:bottom w:val="none" w:sz="0" w:space="0" w:color="auto"/>
                                    <w:right w:val="none" w:sz="0" w:space="0" w:color="auto"/>
                                  </w:divBdr>
                                </w:div>
                              </w:divsChild>
                            </w:div>
                            <w:div w:id="820386152">
                              <w:marLeft w:val="0"/>
                              <w:marRight w:val="0"/>
                              <w:marTop w:val="0"/>
                              <w:marBottom w:val="0"/>
                              <w:divBdr>
                                <w:top w:val="none" w:sz="0" w:space="0" w:color="auto"/>
                                <w:left w:val="none" w:sz="0" w:space="0" w:color="auto"/>
                                <w:bottom w:val="none" w:sz="0" w:space="0" w:color="auto"/>
                                <w:right w:val="none" w:sz="0" w:space="0" w:color="auto"/>
                              </w:divBdr>
                              <w:divsChild>
                                <w:div w:id="427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5776">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sChild>
                            <w:div w:id="1378553392">
                              <w:marLeft w:val="0"/>
                              <w:marRight w:val="0"/>
                              <w:marTop w:val="0"/>
                              <w:marBottom w:val="0"/>
                              <w:divBdr>
                                <w:top w:val="none" w:sz="0" w:space="0" w:color="auto"/>
                                <w:left w:val="none" w:sz="0" w:space="0" w:color="auto"/>
                                <w:bottom w:val="none" w:sz="0" w:space="0" w:color="auto"/>
                                <w:right w:val="none" w:sz="0" w:space="0" w:color="auto"/>
                              </w:divBdr>
                              <w:divsChild>
                                <w:div w:id="1973752518">
                                  <w:marLeft w:val="0"/>
                                  <w:marRight w:val="0"/>
                                  <w:marTop w:val="0"/>
                                  <w:marBottom w:val="0"/>
                                  <w:divBdr>
                                    <w:top w:val="none" w:sz="0" w:space="0" w:color="auto"/>
                                    <w:left w:val="none" w:sz="0" w:space="0" w:color="auto"/>
                                    <w:bottom w:val="none" w:sz="0" w:space="0" w:color="auto"/>
                                    <w:right w:val="none" w:sz="0" w:space="0" w:color="auto"/>
                                  </w:divBdr>
                                  <w:divsChild>
                                    <w:div w:id="87972276">
                                      <w:marLeft w:val="0"/>
                                      <w:marRight w:val="0"/>
                                      <w:marTop w:val="0"/>
                                      <w:marBottom w:val="0"/>
                                      <w:divBdr>
                                        <w:top w:val="none" w:sz="0" w:space="0" w:color="auto"/>
                                        <w:left w:val="none" w:sz="0" w:space="0" w:color="auto"/>
                                        <w:bottom w:val="none" w:sz="0" w:space="0" w:color="auto"/>
                                        <w:right w:val="none" w:sz="0" w:space="0" w:color="auto"/>
                                      </w:divBdr>
                                    </w:div>
                                    <w:div w:id="2024896930">
                                      <w:marLeft w:val="0"/>
                                      <w:marRight w:val="0"/>
                                      <w:marTop w:val="0"/>
                                      <w:marBottom w:val="0"/>
                                      <w:divBdr>
                                        <w:top w:val="none" w:sz="0" w:space="0" w:color="auto"/>
                                        <w:left w:val="none" w:sz="0" w:space="0" w:color="auto"/>
                                        <w:bottom w:val="none" w:sz="0" w:space="0" w:color="auto"/>
                                        <w:right w:val="none" w:sz="0" w:space="0" w:color="auto"/>
                                      </w:divBdr>
                                    </w:div>
                                    <w:div w:id="1577016193">
                                      <w:marLeft w:val="0"/>
                                      <w:marRight w:val="0"/>
                                      <w:marTop w:val="0"/>
                                      <w:marBottom w:val="0"/>
                                      <w:divBdr>
                                        <w:top w:val="none" w:sz="0" w:space="0" w:color="auto"/>
                                        <w:left w:val="none" w:sz="0" w:space="0" w:color="auto"/>
                                        <w:bottom w:val="none" w:sz="0" w:space="0" w:color="auto"/>
                                        <w:right w:val="none" w:sz="0" w:space="0" w:color="auto"/>
                                      </w:divBdr>
                                    </w:div>
                                    <w:div w:id="1993754038">
                                      <w:marLeft w:val="0"/>
                                      <w:marRight w:val="0"/>
                                      <w:marTop w:val="0"/>
                                      <w:marBottom w:val="0"/>
                                      <w:divBdr>
                                        <w:top w:val="none" w:sz="0" w:space="0" w:color="auto"/>
                                        <w:left w:val="none" w:sz="0" w:space="0" w:color="auto"/>
                                        <w:bottom w:val="none" w:sz="0" w:space="0" w:color="auto"/>
                                        <w:right w:val="none" w:sz="0" w:space="0" w:color="auto"/>
                                      </w:divBdr>
                                    </w:div>
                                    <w:div w:id="1880239696">
                                      <w:marLeft w:val="0"/>
                                      <w:marRight w:val="0"/>
                                      <w:marTop w:val="0"/>
                                      <w:marBottom w:val="0"/>
                                      <w:divBdr>
                                        <w:top w:val="none" w:sz="0" w:space="0" w:color="auto"/>
                                        <w:left w:val="none" w:sz="0" w:space="0" w:color="auto"/>
                                        <w:bottom w:val="none" w:sz="0" w:space="0" w:color="auto"/>
                                        <w:right w:val="none" w:sz="0" w:space="0" w:color="auto"/>
                                      </w:divBdr>
                                    </w:div>
                                    <w:div w:id="100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51">
                              <w:marLeft w:val="0"/>
                              <w:marRight w:val="0"/>
                              <w:marTop w:val="0"/>
                              <w:marBottom w:val="0"/>
                              <w:divBdr>
                                <w:top w:val="none" w:sz="0" w:space="0" w:color="auto"/>
                                <w:left w:val="none" w:sz="0" w:space="0" w:color="auto"/>
                                <w:bottom w:val="none" w:sz="0" w:space="0" w:color="auto"/>
                                <w:right w:val="none" w:sz="0" w:space="0" w:color="auto"/>
                              </w:divBdr>
                              <w:divsChild>
                                <w:div w:id="1596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49640">
                      <w:marLeft w:val="0"/>
                      <w:marRight w:val="0"/>
                      <w:marTop w:val="0"/>
                      <w:marBottom w:val="0"/>
                      <w:divBdr>
                        <w:top w:val="none" w:sz="0" w:space="0" w:color="auto"/>
                        <w:left w:val="none" w:sz="0" w:space="0" w:color="auto"/>
                        <w:bottom w:val="none" w:sz="0" w:space="0" w:color="auto"/>
                        <w:right w:val="none" w:sz="0" w:space="0" w:color="auto"/>
                      </w:divBdr>
                      <w:divsChild>
                        <w:div w:id="1095400607">
                          <w:marLeft w:val="0"/>
                          <w:marRight w:val="0"/>
                          <w:marTop w:val="0"/>
                          <w:marBottom w:val="0"/>
                          <w:divBdr>
                            <w:top w:val="none" w:sz="0" w:space="0" w:color="auto"/>
                            <w:left w:val="none" w:sz="0" w:space="0" w:color="auto"/>
                            <w:bottom w:val="none" w:sz="0" w:space="0" w:color="auto"/>
                            <w:right w:val="none" w:sz="0" w:space="0" w:color="auto"/>
                          </w:divBdr>
                          <w:divsChild>
                            <w:div w:id="29426235">
                              <w:marLeft w:val="0"/>
                              <w:marRight w:val="0"/>
                              <w:marTop w:val="0"/>
                              <w:marBottom w:val="0"/>
                              <w:divBdr>
                                <w:top w:val="none" w:sz="0" w:space="0" w:color="auto"/>
                                <w:left w:val="none" w:sz="0" w:space="0" w:color="auto"/>
                                <w:bottom w:val="none" w:sz="0" w:space="0" w:color="auto"/>
                                <w:right w:val="none" w:sz="0" w:space="0" w:color="auto"/>
                              </w:divBdr>
                              <w:divsChild>
                                <w:div w:id="144201390">
                                  <w:marLeft w:val="0"/>
                                  <w:marRight w:val="0"/>
                                  <w:marTop w:val="0"/>
                                  <w:marBottom w:val="0"/>
                                  <w:divBdr>
                                    <w:top w:val="none" w:sz="0" w:space="0" w:color="auto"/>
                                    <w:left w:val="none" w:sz="0" w:space="0" w:color="auto"/>
                                    <w:bottom w:val="none" w:sz="0" w:space="0" w:color="auto"/>
                                    <w:right w:val="none" w:sz="0" w:space="0" w:color="auto"/>
                                  </w:divBdr>
                                  <w:divsChild>
                                    <w:div w:id="1665476835">
                                      <w:marLeft w:val="0"/>
                                      <w:marRight w:val="0"/>
                                      <w:marTop w:val="0"/>
                                      <w:marBottom w:val="0"/>
                                      <w:divBdr>
                                        <w:top w:val="none" w:sz="0" w:space="0" w:color="auto"/>
                                        <w:left w:val="none" w:sz="0" w:space="0" w:color="auto"/>
                                        <w:bottom w:val="none" w:sz="0" w:space="0" w:color="auto"/>
                                        <w:right w:val="none" w:sz="0" w:space="0" w:color="auto"/>
                                      </w:divBdr>
                                    </w:div>
                                    <w:div w:id="392236121">
                                      <w:marLeft w:val="0"/>
                                      <w:marRight w:val="0"/>
                                      <w:marTop w:val="0"/>
                                      <w:marBottom w:val="0"/>
                                      <w:divBdr>
                                        <w:top w:val="none" w:sz="0" w:space="0" w:color="auto"/>
                                        <w:left w:val="none" w:sz="0" w:space="0" w:color="auto"/>
                                        <w:bottom w:val="none" w:sz="0" w:space="0" w:color="auto"/>
                                        <w:right w:val="none" w:sz="0" w:space="0" w:color="auto"/>
                                      </w:divBdr>
                                    </w:div>
                                    <w:div w:id="726802765">
                                      <w:marLeft w:val="0"/>
                                      <w:marRight w:val="0"/>
                                      <w:marTop w:val="0"/>
                                      <w:marBottom w:val="0"/>
                                      <w:divBdr>
                                        <w:top w:val="none" w:sz="0" w:space="0" w:color="auto"/>
                                        <w:left w:val="none" w:sz="0" w:space="0" w:color="auto"/>
                                        <w:bottom w:val="none" w:sz="0" w:space="0" w:color="auto"/>
                                        <w:right w:val="none" w:sz="0" w:space="0" w:color="auto"/>
                                      </w:divBdr>
                                    </w:div>
                                    <w:div w:id="388386559">
                                      <w:marLeft w:val="0"/>
                                      <w:marRight w:val="0"/>
                                      <w:marTop w:val="0"/>
                                      <w:marBottom w:val="0"/>
                                      <w:divBdr>
                                        <w:top w:val="none" w:sz="0" w:space="0" w:color="auto"/>
                                        <w:left w:val="none" w:sz="0" w:space="0" w:color="auto"/>
                                        <w:bottom w:val="none" w:sz="0" w:space="0" w:color="auto"/>
                                        <w:right w:val="none" w:sz="0" w:space="0" w:color="auto"/>
                                      </w:divBdr>
                                    </w:div>
                                    <w:div w:id="1002246395">
                                      <w:marLeft w:val="0"/>
                                      <w:marRight w:val="0"/>
                                      <w:marTop w:val="0"/>
                                      <w:marBottom w:val="0"/>
                                      <w:divBdr>
                                        <w:top w:val="none" w:sz="0" w:space="0" w:color="auto"/>
                                        <w:left w:val="none" w:sz="0" w:space="0" w:color="auto"/>
                                        <w:bottom w:val="none" w:sz="0" w:space="0" w:color="auto"/>
                                        <w:right w:val="none" w:sz="0" w:space="0" w:color="auto"/>
                                      </w:divBdr>
                                    </w:div>
                                    <w:div w:id="123475255">
                                      <w:marLeft w:val="0"/>
                                      <w:marRight w:val="0"/>
                                      <w:marTop w:val="0"/>
                                      <w:marBottom w:val="0"/>
                                      <w:divBdr>
                                        <w:top w:val="none" w:sz="0" w:space="0" w:color="auto"/>
                                        <w:left w:val="none" w:sz="0" w:space="0" w:color="auto"/>
                                        <w:bottom w:val="none" w:sz="0" w:space="0" w:color="auto"/>
                                        <w:right w:val="none" w:sz="0" w:space="0" w:color="auto"/>
                                      </w:divBdr>
                                    </w:div>
                                    <w:div w:id="1749843713">
                                      <w:marLeft w:val="0"/>
                                      <w:marRight w:val="0"/>
                                      <w:marTop w:val="0"/>
                                      <w:marBottom w:val="0"/>
                                      <w:divBdr>
                                        <w:top w:val="none" w:sz="0" w:space="0" w:color="auto"/>
                                        <w:left w:val="none" w:sz="0" w:space="0" w:color="auto"/>
                                        <w:bottom w:val="none" w:sz="0" w:space="0" w:color="auto"/>
                                        <w:right w:val="none" w:sz="0" w:space="0" w:color="auto"/>
                                      </w:divBdr>
                                    </w:div>
                                    <w:div w:id="81998098">
                                      <w:marLeft w:val="0"/>
                                      <w:marRight w:val="0"/>
                                      <w:marTop w:val="0"/>
                                      <w:marBottom w:val="0"/>
                                      <w:divBdr>
                                        <w:top w:val="none" w:sz="0" w:space="0" w:color="auto"/>
                                        <w:left w:val="none" w:sz="0" w:space="0" w:color="auto"/>
                                        <w:bottom w:val="none" w:sz="0" w:space="0" w:color="auto"/>
                                        <w:right w:val="none" w:sz="0" w:space="0" w:color="auto"/>
                                      </w:divBdr>
                                    </w:div>
                                    <w:div w:id="178663065">
                                      <w:marLeft w:val="0"/>
                                      <w:marRight w:val="0"/>
                                      <w:marTop w:val="0"/>
                                      <w:marBottom w:val="0"/>
                                      <w:divBdr>
                                        <w:top w:val="none" w:sz="0" w:space="0" w:color="auto"/>
                                        <w:left w:val="none" w:sz="0" w:space="0" w:color="auto"/>
                                        <w:bottom w:val="none" w:sz="0" w:space="0" w:color="auto"/>
                                        <w:right w:val="none" w:sz="0" w:space="0" w:color="auto"/>
                                      </w:divBdr>
                                    </w:div>
                                    <w:div w:id="1210998036">
                                      <w:marLeft w:val="0"/>
                                      <w:marRight w:val="0"/>
                                      <w:marTop w:val="0"/>
                                      <w:marBottom w:val="0"/>
                                      <w:divBdr>
                                        <w:top w:val="none" w:sz="0" w:space="0" w:color="auto"/>
                                        <w:left w:val="none" w:sz="0" w:space="0" w:color="auto"/>
                                        <w:bottom w:val="none" w:sz="0" w:space="0" w:color="auto"/>
                                        <w:right w:val="none" w:sz="0" w:space="0" w:color="auto"/>
                                      </w:divBdr>
                                    </w:div>
                                    <w:div w:id="1831290897">
                                      <w:marLeft w:val="0"/>
                                      <w:marRight w:val="0"/>
                                      <w:marTop w:val="0"/>
                                      <w:marBottom w:val="0"/>
                                      <w:divBdr>
                                        <w:top w:val="none" w:sz="0" w:space="0" w:color="auto"/>
                                        <w:left w:val="none" w:sz="0" w:space="0" w:color="auto"/>
                                        <w:bottom w:val="none" w:sz="0" w:space="0" w:color="auto"/>
                                        <w:right w:val="none" w:sz="0" w:space="0" w:color="auto"/>
                                      </w:divBdr>
                                    </w:div>
                                    <w:div w:id="1322152630">
                                      <w:marLeft w:val="0"/>
                                      <w:marRight w:val="0"/>
                                      <w:marTop w:val="0"/>
                                      <w:marBottom w:val="0"/>
                                      <w:divBdr>
                                        <w:top w:val="none" w:sz="0" w:space="0" w:color="auto"/>
                                        <w:left w:val="none" w:sz="0" w:space="0" w:color="auto"/>
                                        <w:bottom w:val="none" w:sz="0" w:space="0" w:color="auto"/>
                                        <w:right w:val="none" w:sz="0" w:space="0" w:color="auto"/>
                                      </w:divBdr>
                                    </w:div>
                                    <w:div w:id="1392077508">
                                      <w:marLeft w:val="0"/>
                                      <w:marRight w:val="0"/>
                                      <w:marTop w:val="0"/>
                                      <w:marBottom w:val="0"/>
                                      <w:divBdr>
                                        <w:top w:val="none" w:sz="0" w:space="0" w:color="auto"/>
                                        <w:left w:val="none" w:sz="0" w:space="0" w:color="auto"/>
                                        <w:bottom w:val="none" w:sz="0" w:space="0" w:color="auto"/>
                                        <w:right w:val="none" w:sz="0" w:space="0" w:color="auto"/>
                                      </w:divBdr>
                                    </w:div>
                                    <w:div w:id="51999843">
                                      <w:marLeft w:val="0"/>
                                      <w:marRight w:val="0"/>
                                      <w:marTop w:val="0"/>
                                      <w:marBottom w:val="0"/>
                                      <w:divBdr>
                                        <w:top w:val="none" w:sz="0" w:space="0" w:color="auto"/>
                                        <w:left w:val="none" w:sz="0" w:space="0" w:color="auto"/>
                                        <w:bottom w:val="none" w:sz="0" w:space="0" w:color="auto"/>
                                        <w:right w:val="none" w:sz="0" w:space="0" w:color="auto"/>
                                      </w:divBdr>
                                    </w:div>
                                    <w:div w:id="447622615">
                                      <w:marLeft w:val="0"/>
                                      <w:marRight w:val="0"/>
                                      <w:marTop w:val="0"/>
                                      <w:marBottom w:val="0"/>
                                      <w:divBdr>
                                        <w:top w:val="none" w:sz="0" w:space="0" w:color="auto"/>
                                        <w:left w:val="none" w:sz="0" w:space="0" w:color="auto"/>
                                        <w:bottom w:val="none" w:sz="0" w:space="0" w:color="auto"/>
                                        <w:right w:val="none" w:sz="0" w:space="0" w:color="auto"/>
                                      </w:divBdr>
                                    </w:div>
                                    <w:div w:id="595359770">
                                      <w:marLeft w:val="0"/>
                                      <w:marRight w:val="0"/>
                                      <w:marTop w:val="0"/>
                                      <w:marBottom w:val="0"/>
                                      <w:divBdr>
                                        <w:top w:val="none" w:sz="0" w:space="0" w:color="auto"/>
                                        <w:left w:val="none" w:sz="0" w:space="0" w:color="auto"/>
                                        <w:bottom w:val="none" w:sz="0" w:space="0" w:color="auto"/>
                                        <w:right w:val="none" w:sz="0" w:space="0" w:color="auto"/>
                                      </w:divBdr>
                                    </w:div>
                                    <w:div w:id="528375333">
                                      <w:marLeft w:val="0"/>
                                      <w:marRight w:val="0"/>
                                      <w:marTop w:val="0"/>
                                      <w:marBottom w:val="0"/>
                                      <w:divBdr>
                                        <w:top w:val="none" w:sz="0" w:space="0" w:color="auto"/>
                                        <w:left w:val="none" w:sz="0" w:space="0" w:color="auto"/>
                                        <w:bottom w:val="none" w:sz="0" w:space="0" w:color="auto"/>
                                        <w:right w:val="none" w:sz="0" w:space="0" w:color="auto"/>
                                      </w:divBdr>
                                    </w:div>
                                    <w:div w:id="1518887049">
                                      <w:marLeft w:val="0"/>
                                      <w:marRight w:val="0"/>
                                      <w:marTop w:val="0"/>
                                      <w:marBottom w:val="0"/>
                                      <w:divBdr>
                                        <w:top w:val="none" w:sz="0" w:space="0" w:color="auto"/>
                                        <w:left w:val="none" w:sz="0" w:space="0" w:color="auto"/>
                                        <w:bottom w:val="none" w:sz="0" w:space="0" w:color="auto"/>
                                        <w:right w:val="none" w:sz="0" w:space="0" w:color="auto"/>
                                      </w:divBdr>
                                    </w:div>
                                    <w:div w:id="213153411">
                                      <w:marLeft w:val="0"/>
                                      <w:marRight w:val="0"/>
                                      <w:marTop w:val="0"/>
                                      <w:marBottom w:val="0"/>
                                      <w:divBdr>
                                        <w:top w:val="none" w:sz="0" w:space="0" w:color="auto"/>
                                        <w:left w:val="none" w:sz="0" w:space="0" w:color="auto"/>
                                        <w:bottom w:val="none" w:sz="0" w:space="0" w:color="auto"/>
                                        <w:right w:val="none" w:sz="0" w:space="0" w:color="auto"/>
                                      </w:divBdr>
                                    </w:div>
                                    <w:div w:id="734353504">
                                      <w:marLeft w:val="0"/>
                                      <w:marRight w:val="0"/>
                                      <w:marTop w:val="0"/>
                                      <w:marBottom w:val="0"/>
                                      <w:divBdr>
                                        <w:top w:val="none" w:sz="0" w:space="0" w:color="auto"/>
                                        <w:left w:val="none" w:sz="0" w:space="0" w:color="auto"/>
                                        <w:bottom w:val="none" w:sz="0" w:space="0" w:color="auto"/>
                                        <w:right w:val="none" w:sz="0" w:space="0" w:color="auto"/>
                                      </w:divBdr>
                                    </w:div>
                                    <w:div w:id="239680213">
                                      <w:marLeft w:val="0"/>
                                      <w:marRight w:val="0"/>
                                      <w:marTop w:val="0"/>
                                      <w:marBottom w:val="0"/>
                                      <w:divBdr>
                                        <w:top w:val="none" w:sz="0" w:space="0" w:color="auto"/>
                                        <w:left w:val="none" w:sz="0" w:space="0" w:color="auto"/>
                                        <w:bottom w:val="none" w:sz="0" w:space="0" w:color="auto"/>
                                        <w:right w:val="none" w:sz="0" w:space="0" w:color="auto"/>
                                      </w:divBdr>
                                    </w:div>
                                    <w:div w:id="599408326">
                                      <w:marLeft w:val="0"/>
                                      <w:marRight w:val="0"/>
                                      <w:marTop w:val="0"/>
                                      <w:marBottom w:val="0"/>
                                      <w:divBdr>
                                        <w:top w:val="none" w:sz="0" w:space="0" w:color="auto"/>
                                        <w:left w:val="none" w:sz="0" w:space="0" w:color="auto"/>
                                        <w:bottom w:val="none" w:sz="0" w:space="0" w:color="auto"/>
                                        <w:right w:val="none" w:sz="0" w:space="0" w:color="auto"/>
                                      </w:divBdr>
                                    </w:div>
                                    <w:div w:id="1495880653">
                                      <w:marLeft w:val="0"/>
                                      <w:marRight w:val="0"/>
                                      <w:marTop w:val="0"/>
                                      <w:marBottom w:val="0"/>
                                      <w:divBdr>
                                        <w:top w:val="none" w:sz="0" w:space="0" w:color="auto"/>
                                        <w:left w:val="none" w:sz="0" w:space="0" w:color="auto"/>
                                        <w:bottom w:val="none" w:sz="0" w:space="0" w:color="auto"/>
                                        <w:right w:val="none" w:sz="0" w:space="0" w:color="auto"/>
                                      </w:divBdr>
                                    </w:div>
                                    <w:div w:id="189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575">
                              <w:marLeft w:val="0"/>
                              <w:marRight w:val="0"/>
                              <w:marTop w:val="0"/>
                              <w:marBottom w:val="0"/>
                              <w:divBdr>
                                <w:top w:val="none" w:sz="0" w:space="0" w:color="auto"/>
                                <w:left w:val="none" w:sz="0" w:space="0" w:color="auto"/>
                                <w:bottom w:val="none" w:sz="0" w:space="0" w:color="auto"/>
                                <w:right w:val="none" w:sz="0" w:space="0" w:color="auto"/>
                              </w:divBdr>
                              <w:divsChild>
                                <w:div w:id="4785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w3resource.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8450B-C036-4E27-B18C-C7B8743F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dc:creator>
  <cp:lastModifiedBy>Sakthivel S</cp:lastModifiedBy>
  <cp:revision>2</cp:revision>
  <dcterms:created xsi:type="dcterms:W3CDTF">2023-07-06T17:37:00Z</dcterms:created>
  <dcterms:modified xsi:type="dcterms:W3CDTF">2023-07-06T17:37:00Z</dcterms:modified>
</cp:coreProperties>
</file>